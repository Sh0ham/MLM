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1D7DBF" w14:textId="77777777" w:rsidR="00C814C0" w:rsidRPr="008F2173" w:rsidRDefault="00C814C0" w:rsidP="00033D64">
      <w:pPr>
        <w:bidi/>
        <w:ind w:left="180"/>
        <w:jc w:val="center"/>
        <w:rPr>
          <w:rFonts w:ascii="Arial" w:hAnsi="Arial" w:cs="Arial"/>
          <w:b/>
          <w:bCs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8F2173">
        <w:rPr>
          <w:rFonts w:ascii="Arial" w:hAnsi="Arial" w:cs="Arial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מעבדה מספר </w:t>
      </w:r>
      <w:r w:rsidRPr="008F2173">
        <w:rPr>
          <w:rFonts w:ascii="Arial" w:hAnsi="Arial" w:cs="Arial"/>
          <w:b/>
          <w:bCs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8F2173">
        <w:rPr>
          <w:rFonts w:ascii="Arial" w:hAnsi="Arial" w:cs="Arial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לולאות  ומשפט הבקרה </w:t>
      </w:r>
      <w:r w:rsidRPr="008F2173">
        <w:rPr>
          <w:rFonts w:ascii="Arial" w:hAnsi="Arial" w:cs="Arial"/>
          <w:b/>
          <w:bCs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switch-case</w:t>
      </w:r>
    </w:p>
    <w:p w14:paraId="386DE107" w14:textId="77777777" w:rsidR="00C814C0" w:rsidRDefault="00C814C0">
      <w:pPr>
        <w:bidi/>
        <w:rPr>
          <w:rFonts w:ascii="Arial" w:hAnsi="Arial" w:cs="Arial"/>
          <w:sz w:val="32"/>
          <w:szCs w:val="32"/>
          <w:rtl/>
        </w:rPr>
      </w:pPr>
    </w:p>
    <w:p w14:paraId="6A5E9ECF" w14:textId="77777777" w:rsidR="00C814C0" w:rsidRPr="00886D2E" w:rsidRDefault="00C814C0" w:rsidP="004F70E9">
      <w:pPr>
        <w:bidi/>
        <w:spacing w:line="360" w:lineRule="auto"/>
        <w:rPr>
          <w:rFonts w:ascii="Arial" w:hAnsi="Arial" w:cs="Arial"/>
          <w:sz w:val="28"/>
          <w:szCs w:val="28"/>
          <w:rtl/>
        </w:rPr>
      </w:pPr>
      <w:r w:rsidRPr="00886D2E">
        <w:rPr>
          <w:rFonts w:ascii="Arial" w:hAnsi="Arial" w:cs="Arial"/>
          <w:sz w:val="28"/>
          <w:szCs w:val="28"/>
          <w:rtl/>
        </w:rPr>
        <w:t>הקפידו לתעד את התכניות ולהשתמש בהזחה נכונה.</w:t>
      </w:r>
    </w:p>
    <w:p w14:paraId="4AFF6029" w14:textId="77777777" w:rsidR="00C814C0" w:rsidRPr="00886D2E" w:rsidRDefault="00C814C0" w:rsidP="004F70E9">
      <w:pPr>
        <w:bidi/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86D2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שאלה </w:t>
      </w:r>
      <w:r w:rsidRPr="00886D2E">
        <w:rPr>
          <w:rFonts w:ascii="Arial" w:hAnsi="Arial" w:cs="Arial"/>
          <w:b/>
          <w:bCs/>
          <w:sz w:val="28"/>
          <w:szCs w:val="28"/>
          <w:u w:val="single"/>
        </w:rPr>
        <w:t>1</w:t>
      </w:r>
    </w:p>
    <w:p w14:paraId="4218F37D" w14:textId="77777777" w:rsidR="00C814C0" w:rsidRPr="00886D2E" w:rsidRDefault="00C814C0" w:rsidP="004F70E9">
      <w:pPr>
        <w:bidi/>
        <w:spacing w:line="360" w:lineRule="auto"/>
        <w:rPr>
          <w:rFonts w:ascii="Arial" w:hAnsi="Arial" w:cs="Arial" w:hint="cs"/>
          <w:sz w:val="28"/>
          <w:szCs w:val="28"/>
          <w:rtl/>
        </w:rPr>
      </w:pPr>
      <w:r w:rsidRPr="00886D2E">
        <w:rPr>
          <w:rFonts w:ascii="Arial" w:hAnsi="Arial" w:cs="Arial"/>
          <w:sz w:val="28"/>
          <w:szCs w:val="28"/>
          <w:rtl/>
        </w:rPr>
        <w:t xml:space="preserve">כתבו תכנית, המבקשת וקולטת מספר שלם. התכנית מחשבת ומדפיסה </w:t>
      </w:r>
      <w:r w:rsidR="00033D64" w:rsidRPr="00886D2E">
        <w:rPr>
          <w:rFonts w:ascii="Arial" w:hAnsi="Arial" w:cs="Arial" w:hint="cs"/>
          <w:sz w:val="28"/>
          <w:szCs w:val="28"/>
          <w:rtl/>
        </w:rPr>
        <w:t xml:space="preserve">את </w:t>
      </w:r>
      <w:r w:rsidRPr="00886D2E">
        <w:rPr>
          <w:rFonts w:ascii="Arial" w:hAnsi="Arial" w:cs="Arial"/>
          <w:sz w:val="28"/>
          <w:szCs w:val="28"/>
          <w:rtl/>
        </w:rPr>
        <w:t>המחלקים הטבעיים של המספר הנקלט (לא כולל המספר עצמו)</w:t>
      </w:r>
      <w:r w:rsidR="00B43A6D" w:rsidRPr="00886D2E">
        <w:rPr>
          <w:rFonts w:ascii="Arial" w:hAnsi="Arial" w:cs="Arial" w:hint="cs"/>
          <w:sz w:val="28"/>
          <w:szCs w:val="28"/>
          <w:rtl/>
        </w:rPr>
        <w:t xml:space="preserve"> ואת מספרם</w:t>
      </w:r>
      <w:r w:rsidRPr="00886D2E">
        <w:rPr>
          <w:rFonts w:ascii="Arial" w:hAnsi="Arial" w:cs="Arial"/>
          <w:sz w:val="28"/>
          <w:szCs w:val="28"/>
          <w:rtl/>
        </w:rPr>
        <w:t>.</w:t>
      </w:r>
    </w:p>
    <w:p w14:paraId="5241E025" w14:textId="77777777" w:rsidR="00C814C0" w:rsidRPr="00886D2E" w:rsidRDefault="00C814C0" w:rsidP="004F70E9">
      <w:pPr>
        <w:bidi/>
        <w:spacing w:line="360" w:lineRule="auto"/>
        <w:rPr>
          <w:rFonts w:ascii="Arial" w:hAnsi="Arial" w:cs="Arial" w:hint="cs"/>
          <w:sz w:val="28"/>
          <w:szCs w:val="28"/>
          <w:rtl/>
        </w:rPr>
      </w:pPr>
      <w:r w:rsidRPr="00886D2E">
        <w:rPr>
          <w:rFonts w:ascii="Arial" w:hAnsi="Arial" w:cs="Arial"/>
          <w:sz w:val="28"/>
          <w:szCs w:val="28"/>
          <w:rtl/>
        </w:rPr>
        <w:t xml:space="preserve">למשל, עבור המספר </w:t>
      </w:r>
      <w:r w:rsidRPr="00886D2E">
        <w:rPr>
          <w:rFonts w:ascii="Arial" w:hAnsi="Arial" w:cs="Arial"/>
          <w:sz w:val="28"/>
          <w:szCs w:val="28"/>
        </w:rPr>
        <w:t>10</w:t>
      </w:r>
      <w:r w:rsidRPr="00886D2E">
        <w:rPr>
          <w:rFonts w:ascii="Arial" w:hAnsi="Arial" w:cs="Arial"/>
          <w:sz w:val="28"/>
          <w:szCs w:val="28"/>
          <w:rtl/>
        </w:rPr>
        <w:t xml:space="preserve">, המחלקים הטבעיים הם </w:t>
      </w:r>
      <w:r w:rsidRPr="00886D2E">
        <w:rPr>
          <w:rFonts w:ascii="Arial" w:hAnsi="Arial" w:cs="Arial"/>
          <w:sz w:val="28"/>
          <w:szCs w:val="28"/>
        </w:rPr>
        <w:t>1,</w:t>
      </w:r>
      <w:r w:rsidR="00176F02" w:rsidRPr="00886D2E">
        <w:rPr>
          <w:rFonts w:ascii="Arial" w:hAnsi="Arial" w:cs="Arial"/>
          <w:sz w:val="28"/>
          <w:szCs w:val="28"/>
        </w:rPr>
        <w:t xml:space="preserve"> </w:t>
      </w:r>
      <w:r w:rsidRPr="00886D2E">
        <w:rPr>
          <w:rFonts w:ascii="Arial" w:hAnsi="Arial" w:cs="Arial"/>
          <w:sz w:val="28"/>
          <w:szCs w:val="28"/>
        </w:rPr>
        <w:t>2,</w:t>
      </w:r>
      <w:r w:rsidR="00176F02" w:rsidRPr="00886D2E">
        <w:rPr>
          <w:rFonts w:ascii="Arial" w:hAnsi="Arial" w:cs="Arial"/>
          <w:sz w:val="28"/>
          <w:szCs w:val="28"/>
        </w:rPr>
        <w:t xml:space="preserve"> </w:t>
      </w:r>
      <w:r w:rsidRPr="00886D2E">
        <w:rPr>
          <w:rFonts w:ascii="Arial" w:hAnsi="Arial" w:cs="Arial"/>
          <w:sz w:val="28"/>
          <w:szCs w:val="28"/>
        </w:rPr>
        <w:t>5</w:t>
      </w:r>
      <w:r w:rsidRPr="00886D2E">
        <w:rPr>
          <w:rFonts w:ascii="Arial" w:hAnsi="Arial" w:cs="Arial"/>
          <w:sz w:val="28"/>
          <w:szCs w:val="28"/>
          <w:rtl/>
        </w:rPr>
        <w:t xml:space="preserve"> ולכן התכנית תדפיס </w:t>
      </w:r>
      <w:r w:rsidRPr="00886D2E">
        <w:rPr>
          <w:rFonts w:ascii="Arial" w:hAnsi="Arial" w:cs="Arial"/>
          <w:sz w:val="28"/>
          <w:szCs w:val="28"/>
        </w:rPr>
        <w:t>3</w:t>
      </w:r>
      <w:r w:rsidRPr="00886D2E">
        <w:rPr>
          <w:rFonts w:ascii="Arial" w:hAnsi="Arial" w:cs="Arial"/>
          <w:sz w:val="28"/>
          <w:szCs w:val="28"/>
          <w:rtl/>
        </w:rPr>
        <w:t>.</w:t>
      </w:r>
    </w:p>
    <w:p w14:paraId="4440CE32" w14:textId="77777777" w:rsidR="00176F02" w:rsidRPr="00886D2E" w:rsidRDefault="00176F02" w:rsidP="004F70E9">
      <w:pPr>
        <w:bidi/>
        <w:spacing w:line="360" w:lineRule="auto"/>
        <w:rPr>
          <w:rFonts w:ascii="Arial" w:hAnsi="Arial" w:cs="Arial" w:hint="cs"/>
          <w:sz w:val="28"/>
          <w:szCs w:val="28"/>
          <w:rtl/>
        </w:rPr>
      </w:pPr>
      <w:r w:rsidRPr="00886D2E">
        <w:rPr>
          <w:rFonts w:ascii="Arial" w:hAnsi="Arial" w:cs="Arial"/>
          <w:sz w:val="28"/>
          <w:szCs w:val="28"/>
          <w:rtl/>
        </w:rPr>
        <w:t xml:space="preserve">עבור המספר </w:t>
      </w:r>
      <w:r w:rsidRPr="00886D2E">
        <w:rPr>
          <w:rFonts w:ascii="Arial" w:hAnsi="Arial" w:cs="Arial"/>
          <w:sz w:val="28"/>
          <w:szCs w:val="28"/>
        </w:rPr>
        <w:t>-10</w:t>
      </w:r>
      <w:r w:rsidRPr="00886D2E">
        <w:rPr>
          <w:rFonts w:ascii="Arial" w:hAnsi="Arial" w:cs="Arial"/>
          <w:sz w:val="28"/>
          <w:szCs w:val="28"/>
          <w:rtl/>
        </w:rPr>
        <w:t xml:space="preserve">, המחלקים הטבעיים הם </w:t>
      </w:r>
      <w:r w:rsidRPr="00886D2E">
        <w:rPr>
          <w:rFonts w:ascii="Arial" w:hAnsi="Arial" w:cs="Arial"/>
          <w:sz w:val="28"/>
          <w:szCs w:val="28"/>
        </w:rPr>
        <w:t>1, 2, 5, 10</w:t>
      </w:r>
      <w:r w:rsidRPr="00886D2E">
        <w:rPr>
          <w:rFonts w:ascii="Arial" w:hAnsi="Arial" w:cs="Arial"/>
          <w:sz w:val="28"/>
          <w:szCs w:val="28"/>
          <w:rtl/>
        </w:rPr>
        <w:t xml:space="preserve"> ולכן התכנית תדפיס </w:t>
      </w:r>
      <w:r w:rsidRPr="00886D2E">
        <w:rPr>
          <w:rFonts w:ascii="Arial" w:hAnsi="Arial" w:cs="Arial"/>
          <w:sz w:val="28"/>
          <w:szCs w:val="28"/>
        </w:rPr>
        <w:t>4</w:t>
      </w:r>
      <w:r w:rsidRPr="00886D2E">
        <w:rPr>
          <w:rFonts w:ascii="Arial" w:hAnsi="Arial" w:cs="Arial"/>
          <w:sz w:val="28"/>
          <w:szCs w:val="28"/>
          <w:rtl/>
        </w:rPr>
        <w:t>.</w:t>
      </w:r>
    </w:p>
    <w:p w14:paraId="05333D71" w14:textId="76975D30" w:rsidR="00176F02" w:rsidRPr="00886D2E" w:rsidRDefault="008F2173" w:rsidP="004F70E9">
      <w:pPr>
        <w:bidi/>
        <w:spacing w:line="360" w:lineRule="auto"/>
        <w:rPr>
          <w:rFonts w:ascii="Arial" w:hAnsi="Arial" w:cs="Arial" w:hint="cs"/>
          <w:sz w:val="28"/>
          <w:szCs w:val="28"/>
          <w:rtl/>
        </w:rPr>
      </w:pPr>
      <w:r w:rsidRPr="00886D2E"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E68BE7A" wp14:editId="7C58D2AE">
            <wp:simplePos x="0" y="0"/>
            <wp:positionH relativeFrom="column">
              <wp:posOffset>-257175</wp:posOffset>
            </wp:positionH>
            <wp:positionV relativeFrom="paragraph">
              <wp:posOffset>282575</wp:posOffset>
            </wp:positionV>
            <wp:extent cx="2944495" cy="860425"/>
            <wp:effectExtent l="0" t="0" r="0" b="0"/>
            <wp:wrapTight wrapText="bothSides">
              <wp:wrapPolygon edited="0">
                <wp:start x="0" y="0"/>
                <wp:lineTo x="0" y="21042"/>
                <wp:lineTo x="21521" y="21042"/>
                <wp:lineTo x="21521" y="0"/>
                <wp:lineTo x="0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F02" w:rsidRPr="00886D2E">
        <w:rPr>
          <w:rFonts w:ascii="Arial" w:hAnsi="Arial" w:cs="Arial" w:hint="cs"/>
          <w:sz w:val="28"/>
          <w:szCs w:val="28"/>
          <w:rtl/>
        </w:rPr>
        <w:t xml:space="preserve">עבור המספר 0 יש אינסוף מספרים טבעיים, לכן התכנית </w:t>
      </w:r>
      <w:r w:rsidR="00176F02" w:rsidRPr="00886D2E">
        <w:rPr>
          <w:rFonts w:ascii="Arial" w:hAnsi="Arial" w:cs="Arial"/>
          <w:sz w:val="28"/>
          <w:szCs w:val="28"/>
          <w:rtl/>
        </w:rPr>
        <w:t>תדפיס</w:t>
      </w:r>
      <w:r w:rsidR="00176F02" w:rsidRPr="00886D2E">
        <w:rPr>
          <w:rFonts w:ascii="Arial" w:hAnsi="Arial" w:cs="Arial"/>
          <w:sz w:val="28"/>
          <w:szCs w:val="28"/>
        </w:rPr>
        <w:t xml:space="preserve"> </w:t>
      </w:r>
      <w:r w:rsidR="00176F02" w:rsidRPr="00886D2E">
        <w:rPr>
          <w:rFonts w:ascii="Arial" w:hAnsi="Arial" w:cs="Arial"/>
          <w:sz w:val="28"/>
          <w:szCs w:val="28"/>
          <w:rtl/>
        </w:rPr>
        <w:t xml:space="preserve"> </w:t>
      </w:r>
      <w:r w:rsidR="00176F02" w:rsidRPr="00886D2E">
        <w:rPr>
          <w:rFonts w:ascii="Arial" w:hAnsi="Arial" w:cs="Arial"/>
          <w:color w:val="3E3E3E"/>
          <w:sz w:val="28"/>
          <w:szCs w:val="28"/>
          <w:shd w:val="clear" w:color="auto" w:fill="FFFFFF"/>
        </w:rPr>
        <w:t>infinity</w:t>
      </w:r>
      <w:r w:rsidR="00176F02" w:rsidRPr="00886D2E">
        <w:rPr>
          <w:rFonts w:ascii="Arial" w:hAnsi="Arial" w:cs="Arial"/>
          <w:sz w:val="28"/>
          <w:szCs w:val="28"/>
          <w:rtl/>
        </w:rPr>
        <w:t>.</w:t>
      </w:r>
    </w:p>
    <w:p w14:paraId="19C8D366" w14:textId="77777777" w:rsidR="00C814C0" w:rsidRPr="00886D2E" w:rsidRDefault="00D347F3" w:rsidP="004F70E9">
      <w:pPr>
        <w:bidi/>
        <w:spacing w:line="360" w:lineRule="auto"/>
        <w:rPr>
          <w:rFonts w:ascii="Arial" w:hAnsi="Arial" w:cs="Arial"/>
          <w:sz w:val="28"/>
          <w:szCs w:val="28"/>
          <w:rtl/>
        </w:rPr>
      </w:pPr>
      <w:r w:rsidRPr="00886D2E">
        <w:rPr>
          <w:rFonts w:ascii="Arial" w:hAnsi="Arial" w:cs="Arial" w:hint="cs"/>
          <w:sz w:val="28"/>
          <w:szCs w:val="28"/>
          <w:rtl/>
        </w:rPr>
        <w:t xml:space="preserve">ראו </w:t>
      </w:r>
      <w:r w:rsidR="00C814C0" w:rsidRPr="00886D2E">
        <w:rPr>
          <w:rFonts w:ascii="Arial" w:hAnsi="Arial" w:cs="Arial"/>
          <w:sz w:val="28"/>
          <w:szCs w:val="28"/>
          <w:rtl/>
        </w:rPr>
        <w:t xml:space="preserve">דוגמא להרצת התכנית עבור המספר </w:t>
      </w:r>
      <w:r w:rsidR="00C814C0" w:rsidRPr="00886D2E">
        <w:rPr>
          <w:rFonts w:ascii="Arial" w:hAnsi="Arial" w:cs="Arial"/>
          <w:sz w:val="28"/>
          <w:szCs w:val="28"/>
        </w:rPr>
        <w:t>15</w:t>
      </w:r>
      <w:r w:rsidR="00C814C0" w:rsidRPr="00886D2E">
        <w:rPr>
          <w:rFonts w:ascii="Arial" w:hAnsi="Arial" w:cs="Arial"/>
          <w:sz w:val="28"/>
          <w:szCs w:val="28"/>
          <w:rtl/>
        </w:rPr>
        <w:t>:</w:t>
      </w:r>
    </w:p>
    <w:p w14:paraId="48629E23" w14:textId="77777777" w:rsidR="00C814C0" w:rsidRPr="00886D2E" w:rsidRDefault="00C814C0">
      <w:pPr>
        <w:jc w:val="right"/>
        <w:rPr>
          <w:rFonts w:ascii="Arial" w:hAnsi="Arial" w:cs="Arial"/>
          <w:sz w:val="28"/>
          <w:szCs w:val="28"/>
        </w:rPr>
      </w:pPr>
    </w:p>
    <w:p w14:paraId="0A597365" w14:textId="77777777" w:rsidR="00886D2E" w:rsidRPr="00886D2E" w:rsidRDefault="00886D2E" w:rsidP="00A9470E">
      <w:pPr>
        <w:bidi/>
        <w:rPr>
          <w:rFonts w:ascii="Arial" w:hAnsi="Arial" w:cs="Arial" w:hint="cs"/>
          <w:sz w:val="28"/>
          <w:szCs w:val="28"/>
          <w:rtl/>
        </w:rPr>
      </w:pPr>
    </w:p>
    <w:p w14:paraId="24AC9288" w14:textId="77777777" w:rsidR="00886D2E" w:rsidRDefault="00886D2E" w:rsidP="00886D2E">
      <w:pPr>
        <w:bidi/>
        <w:rPr>
          <w:rFonts w:ascii="Arial" w:hAnsi="Arial" w:cs="Arial" w:hint="cs"/>
          <w:sz w:val="28"/>
          <w:szCs w:val="28"/>
          <w:rtl/>
        </w:rPr>
      </w:pPr>
    </w:p>
    <w:p w14:paraId="0B7E1EA9" w14:textId="77777777" w:rsidR="00886D2E" w:rsidRDefault="00886D2E" w:rsidP="00886D2E">
      <w:pPr>
        <w:bidi/>
        <w:rPr>
          <w:rFonts w:ascii="Arial" w:hAnsi="Arial" w:cs="Arial" w:hint="cs"/>
          <w:sz w:val="28"/>
          <w:szCs w:val="28"/>
          <w:rtl/>
        </w:rPr>
      </w:pPr>
    </w:p>
    <w:p w14:paraId="006AF62A" w14:textId="77777777" w:rsidR="00886D2E" w:rsidRPr="00886D2E" w:rsidRDefault="006A0896" w:rsidP="00886D2E">
      <w:pPr>
        <w:bidi/>
        <w:rPr>
          <w:rFonts w:ascii="Arial" w:hAnsi="Arial" w:cs="Arial" w:hint="cs"/>
          <w:sz w:val="28"/>
          <w:szCs w:val="28"/>
          <w:rtl/>
        </w:rPr>
      </w:pPr>
      <w:r w:rsidRPr="00886D2E">
        <w:rPr>
          <w:rFonts w:ascii="Arial" w:hAnsi="Arial" w:cs="Arial"/>
          <w:sz w:val="28"/>
          <w:szCs w:val="28"/>
          <w:rtl/>
        </w:rPr>
        <w:t>הגישו פלטים עבור הקלטים הבאים</w:t>
      </w:r>
      <w:r w:rsidR="00886D2E" w:rsidRPr="00886D2E">
        <w:rPr>
          <w:rFonts w:ascii="Arial" w:hAnsi="Arial" w:cs="Arial" w:hint="cs"/>
          <w:sz w:val="28"/>
          <w:szCs w:val="28"/>
          <w:rtl/>
        </w:rPr>
        <w:t xml:space="preserve"> (</w:t>
      </w:r>
      <w:r w:rsidR="00886D2E">
        <w:rPr>
          <w:rFonts w:ascii="Arial" w:hAnsi="Arial" w:cs="Arial" w:hint="cs"/>
          <w:sz w:val="28"/>
          <w:szCs w:val="28"/>
          <w:rtl/>
        </w:rPr>
        <w:t>לפחות עבור</w:t>
      </w:r>
      <w:r w:rsidR="00886D2E" w:rsidRPr="00886D2E">
        <w:rPr>
          <w:rFonts w:ascii="Arial" w:hAnsi="Arial" w:cs="Arial" w:hint="cs"/>
          <w:sz w:val="28"/>
          <w:szCs w:val="28"/>
          <w:rtl/>
        </w:rPr>
        <w:t xml:space="preserve"> הקלטים א'-ד</w:t>
      </w:r>
      <w:r w:rsidR="00886D2E" w:rsidRPr="00886D2E">
        <w:rPr>
          <w:rFonts w:ascii="Arial" w:hAnsi="Arial" w:cs="Arial"/>
          <w:sz w:val="28"/>
          <w:szCs w:val="28"/>
        </w:rPr>
        <w:t>:('</w:t>
      </w:r>
    </w:p>
    <w:tbl>
      <w:tblPr>
        <w:tblpPr w:leftFromText="180" w:rightFromText="180" w:vertAnchor="text" w:horzAnchor="margin" w:tblpXSpec="center" w:tblpY="224"/>
        <w:tblW w:w="10773" w:type="dxa"/>
        <w:tblLayout w:type="fixed"/>
        <w:tblLook w:val="0000" w:firstRow="0" w:lastRow="0" w:firstColumn="0" w:lastColumn="0" w:noHBand="0" w:noVBand="0"/>
      </w:tblPr>
      <w:tblGrid>
        <w:gridCol w:w="3827"/>
        <w:gridCol w:w="709"/>
        <w:gridCol w:w="850"/>
        <w:gridCol w:w="3724"/>
        <w:gridCol w:w="779"/>
        <w:gridCol w:w="884"/>
      </w:tblGrid>
      <w:tr w:rsidR="00886D2E" w:rsidRPr="00886D2E" w14:paraId="5D57524E" w14:textId="77777777" w:rsidTr="00886D2E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268A6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פלט לדוגמא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57569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קלט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5F89A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הרצה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EF7AA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פלט לדוגמא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FEA12" w14:textId="77777777" w:rsidR="00886D2E" w:rsidRPr="00886D2E" w:rsidRDefault="00886D2E" w:rsidP="00886D2E">
            <w:pPr>
              <w:bidi/>
              <w:snapToGrid w:val="0"/>
              <w:jc w:val="right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קלט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3844D" w14:textId="77777777" w:rsidR="00886D2E" w:rsidRPr="00886D2E" w:rsidRDefault="00886D2E" w:rsidP="00886D2E">
            <w:pPr>
              <w:bidi/>
              <w:snapToGrid w:val="0"/>
              <w:jc w:val="right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הרצה</w:t>
            </w:r>
          </w:p>
        </w:tc>
      </w:tr>
      <w:tr w:rsidR="00886D2E" w:rsidRPr="00886D2E" w14:paraId="05668D14" w14:textId="77777777" w:rsidTr="00886D2E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D51BD" w14:textId="7C3B93C2" w:rsidR="00886D2E" w:rsidRPr="00886D2E" w:rsidRDefault="008F2173" w:rsidP="00886D2E">
            <w:pPr>
              <w:bidi/>
              <w:snapToGrid w:val="0"/>
              <w:rPr>
                <w:noProof/>
                <w:sz w:val="28"/>
                <w:szCs w:val="28"/>
                <w:lang w:eastAsia="en-US"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1360575E" wp14:editId="19416139">
                  <wp:extent cx="22161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5A844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81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4DBB2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ה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D0ED6" w14:textId="524F734E" w:rsidR="00886D2E" w:rsidRPr="00886D2E" w:rsidRDefault="008F2173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72046D2A" wp14:editId="7673C4BD">
                  <wp:extent cx="2247900" cy="6477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EF30B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30</w:t>
            </w:r>
            <w:r w:rsidRPr="00886D2E">
              <w:rPr>
                <w:rFonts w:ascii="Arial" w:hAnsi="Arial" w:cs="Arial"/>
                <w:sz w:val="28"/>
                <w:szCs w:val="28"/>
                <w:rtl/>
              </w:rPr>
              <w:t>-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DBE4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א'</w:t>
            </w:r>
          </w:p>
        </w:tc>
      </w:tr>
      <w:tr w:rsidR="00886D2E" w:rsidRPr="00886D2E" w14:paraId="5E089E33" w14:textId="77777777" w:rsidTr="00886D2E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E42C" w14:textId="2759950E" w:rsidR="00886D2E" w:rsidRPr="00886D2E" w:rsidRDefault="008F2173" w:rsidP="00886D2E">
            <w:pPr>
              <w:bidi/>
              <w:snapToGrid w:val="0"/>
              <w:rPr>
                <w:noProof/>
                <w:sz w:val="28"/>
                <w:szCs w:val="28"/>
                <w:lang w:eastAsia="en-US"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EDCD10E" wp14:editId="2874E3F2">
                  <wp:extent cx="2273300" cy="6477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456C1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81-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12419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ו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2A1D5" w14:textId="5412AD39" w:rsidR="00886D2E" w:rsidRPr="00886D2E" w:rsidRDefault="008F2173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84CD608" wp14:editId="32968901">
                  <wp:extent cx="2203450" cy="6477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73E8D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30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7565A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ב'</w:t>
            </w:r>
          </w:p>
        </w:tc>
      </w:tr>
      <w:tr w:rsidR="00886D2E" w:rsidRPr="00886D2E" w14:paraId="3EE0C6E0" w14:textId="77777777" w:rsidTr="00886D2E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9ECC3" w14:textId="38457706" w:rsidR="00886D2E" w:rsidRPr="00886D2E" w:rsidRDefault="008F2173" w:rsidP="00886D2E">
            <w:pPr>
              <w:bidi/>
              <w:snapToGrid w:val="0"/>
              <w:rPr>
                <w:noProof/>
                <w:sz w:val="28"/>
                <w:szCs w:val="28"/>
                <w:lang w:eastAsia="en-US"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6BBE9D7" wp14:editId="31F5A847">
                  <wp:extent cx="2159000" cy="5461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CAD57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2946E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ז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3825" w14:textId="5302C7DB" w:rsidR="00886D2E" w:rsidRPr="00886D2E" w:rsidRDefault="008F2173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5206BD63" wp14:editId="0B40E0F5">
                  <wp:extent cx="2317750" cy="64770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7CAC4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120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AAD8D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ג'</w:t>
            </w:r>
          </w:p>
        </w:tc>
      </w:tr>
      <w:tr w:rsidR="00886D2E" w:rsidRPr="00886D2E" w14:paraId="4F520A24" w14:textId="77777777" w:rsidTr="00886D2E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523F" w14:textId="5EAF6757" w:rsidR="00886D2E" w:rsidRPr="00886D2E" w:rsidRDefault="008F2173" w:rsidP="00886D2E">
            <w:pPr>
              <w:bidi/>
              <w:snapToGrid w:val="0"/>
              <w:rPr>
                <w:noProof/>
                <w:sz w:val="28"/>
                <w:szCs w:val="28"/>
                <w:lang w:eastAsia="en-US"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79C6876" wp14:editId="175623FD">
                  <wp:extent cx="2273300" cy="64770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210AD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1-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6BC39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ח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FCED1" w14:textId="74327D07" w:rsidR="00886D2E" w:rsidRPr="00886D2E" w:rsidRDefault="008F2173" w:rsidP="00886D2E">
            <w:pPr>
              <w:bidi/>
              <w:snapToGrid w:val="0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886D2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76606D7A" wp14:editId="4A2E7B06">
                  <wp:extent cx="2159000" cy="54610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E085C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827E" w14:textId="77777777" w:rsidR="00886D2E" w:rsidRPr="00886D2E" w:rsidRDefault="00886D2E" w:rsidP="00886D2E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ד'</w:t>
            </w:r>
          </w:p>
        </w:tc>
      </w:tr>
    </w:tbl>
    <w:p w14:paraId="195BF646" w14:textId="77777777" w:rsidR="00886D2E" w:rsidRDefault="00D347F3" w:rsidP="006A0896">
      <w:pPr>
        <w:bidi/>
        <w:rPr>
          <w:rFonts w:ascii="Arial" w:hAnsi="Arial" w:cs="Arial" w:hint="cs"/>
          <w:rtl/>
        </w:rPr>
      </w:pPr>
      <w:r w:rsidRPr="006A0896">
        <w:rPr>
          <w:rFonts w:ascii="Arial" w:hAnsi="Arial" w:cs="Arial"/>
          <w:rtl/>
        </w:rPr>
        <w:br/>
      </w:r>
    </w:p>
    <w:p w14:paraId="7803A42F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3EBE873A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2E568221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47CAFF75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51B712AE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77547B9E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7F175781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3D84DA7D" w14:textId="77777777" w:rsidR="00886D2E" w:rsidRDefault="00886D2E" w:rsidP="00886D2E">
      <w:pPr>
        <w:bidi/>
        <w:rPr>
          <w:rFonts w:ascii="Arial" w:hAnsi="Arial" w:cs="Arial" w:hint="cs"/>
          <w:rtl/>
        </w:rPr>
      </w:pPr>
    </w:p>
    <w:p w14:paraId="2CBEB32B" w14:textId="77777777" w:rsidR="00C814C0" w:rsidRDefault="00C814C0" w:rsidP="00886D2E">
      <w:pPr>
        <w:bidi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lastRenderedPageBreak/>
        <w:t xml:space="preserve">שאלה </w:t>
      </w:r>
      <w:r>
        <w:rPr>
          <w:rFonts w:ascii="Arial" w:hAnsi="Arial" w:cs="Arial"/>
          <w:b/>
          <w:bCs/>
          <w:sz w:val="32"/>
          <w:szCs w:val="32"/>
          <w:u w:val="single"/>
        </w:rPr>
        <w:t>2</w:t>
      </w:r>
    </w:p>
    <w:p w14:paraId="2AEC5695" w14:textId="38020C36" w:rsidR="00055605" w:rsidRPr="00886D2E" w:rsidRDefault="008F2173" w:rsidP="00886D2E">
      <w:pPr>
        <w:bidi/>
        <w:spacing w:line="360" w:lineRule="auto"/>
        <w:rPr>
          <w:rFonts w:ascii="Arial" w:hAnsi="Arial" w:cs="Arial"/>
          <w:sz w:val="28"/>
          <w:szCs w:val="28"/>
        </w:rPr>
      </w:pPr>
      <w:r w:rsidRPr="00886D2E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6C54CFC3" wp14:editId="321DB052">
            <wp:simplePos x="0" y="0"/>
            <wp:positionH relativeFrom="column">
              <wp:posOffset>-208915</wp:posOffset>
            </wp:positionH>
            <wp:positionV relativeFrom="paragraph">
              <wp:posOffset>548005</wp:posOffset>
            </wp:positionV>
            <wp:extent cx="3655060" cy="164973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4C0" w:rsidRPr="00886D2E">
        <w:rPr>
          <w:rFonts w:ascii="Arial" w:hAnsi="Arial" w:cs="Arial"/>
          <w:sz w:val="28"/>
          <w:szCs w:val="28"/>
          <w:rtl/>
        </w:rPr>
        <w:t>כתבו תכנית, ה</w:t>
      </w:r>
      <w:r w:rsidR="00055605" w:rsidRPr="00886D2E">
        <w:rPr>
          <w:rFonts w:ascii="Arial" w:hAnsi="Arial" w:cs="Arial" w:hint="cs"/>
          <w:sz w:val="28"/>
          <w:szCs w:val="28"/>
          <w:rtl/>
        </w:rPr>
        <w:t>מבקשת וקולטת שני מספרים</w:t>
      </w:r>
      <w:r w:rsidR="002C328A" w:rsidRPr="00886D2E">
        <w:rPr>
          <w:rFonts w:ascii="Arial" w:hAnsi="Arial" w:cs="Arial" w:hint="cs"/>
          <w:sz w:val="28"/>
          <w:szCs w:val="28"/>
          <w:rtl/>
        </w:rPr>
        <w:t xml:space="preserve"> שלמים</w:t>
      </w:r>
      <w:r w:rsidR="00055605" w:rsidRPr="00886D2E">
        <w:rPr>
          <w:rFonts w:ascii="Arial" w:hAnsi="Arial" w:cs="Arial" w:hint="cs"/>
          <w:sz w:val="28"/>
          <w:szCs w:val="28"/>
          <w:rtl/>
        </w:rPr>
        <w:t xml:space="preserve"> </w:t>
      </w:r>
      <w:r w:rsidR="00055605" w:rsidRPr="00886D2E">
        <w:rPr>
          <w:rFonts w:ascii="Arial" w:hAnsi="Arial" w:cs="Arial"/>
          <w:sz w:val="28"/>
          <w:szCs w:val="28"/>
        </w:rPr>
        <w:t>a</w:t>
      </w:r>
      <w:r w:rsidR="00055605" w:rsidRPr="00886D2E">
        <w:rPr>
          <w:rFonts w:ascii="Arial" w:hAnsi="Arial" w:cs="Arial" w:hint="cs"/>
          <w:sz w:val="28"/>
          <w:szCs w:val="28"/>
          <w:rtl/>
        </w:rPr>
        <w:t xml:space="preserve"> ו </w:t>
      </w:r>
      <w:r w:rsidR="00055605" w:rsidRPr="00886D2E">
        <w:rPr>
          <w:rFonts w:ascii="Arial" w:hAnsi="Arial" w:cs="Arial"/>
          <w:sz w:val="28"/>
          <w:szCs w:val="28"/>
        </w:rPr>
        <w:t>b</w:t>
      </w:r>
      <w:r w:rsidR="00033D64" w:rsidRPr="00886D2E">
        <w:rPr>
          <w:rFonts w:ascii="Arial" w:hAnsi="Arial" w:cs="Arial" w:hint="cs"/>
          <w:sz w:val="28"/>
          <w:szCs w:val="28"/>
          <w:rtl/>
        </w:rPr>
        <w:t>,</w:t>
      </w:r>
      <w:r w:rsidR="00055605" w:rsidRPr="00886D2E">
        <w:rPr>
          <w:rFonts w:ascii="Arial" w:hAnsi="Arial" w:cs="Arial"/>
          <w:sz w:val="28"/>
          <w:szCs w:val="28"/>
          <w:rtl/>
        </w:rPr>
        <w:br/>
      </w:r>
      <w:r w:rsidR="00C814C0" w:rsidRPr="00886D2E">
        <w:rPr>
          <w:rFonts w:ascii="Arial" w:hAnsi="Arial" w:cs="Arial"/>
          <w:sz w:val="28"/>
          <w:szCs w:val="28"/>
          <w:rtl/>
        </w:rPr>
        <w:t>מדפיסה את לוח הכפל</w:t>
      </w:r>
      <w:r w:rsidR="00055605" w:rsidRPr="00886D2E">
        <w:rPr>
          <w:rFonts w:ascii="Arial" w:hAnsi="Arial" w:cs="Arial" w:hint="cs"/>
          <w:sz w:val="28"/>
          <w:szCs w:val="28"/>
          <w:rtl/>
        </w:rPr>
        <w:t xml:space="preserve"> עם </w:t>
      </w:r>
      <w:r w:rsidR="00055605" w:rsidRPr="00886D2E">
        <w:rPr>
          <w:rFonts w:ascii="Arial" w:hAnsi="Arial" w:cs="Arial"/>
          <w:sz w:val="28"/>
          <w:szCs w:val="28"/>
        </w:rPr>
        <w:t>a</w:t>
      </w:r>
      <w:r w:rsidR="00055605" w:rsidRPr="00886D2E">
        <w:rPr>
          <w:rFonts w:ascii="Arial" w:hAnsi="Arial" w:cs="Arial" w:hint="cs"/>
          <w:sz w:val="28"/>
          <w:szCs w:val="28"/>
          <w:rtl/>
        </w:rPr>
        <w:t xml:space="preserve"> שורות ו </w:t>
      </w:r>
      <w:r w:rsidR="00055605" w:rsidRPr="00886D2E">
        <w:rPr>
          <w:rFonts w:ascii="Arial" w:hAnsi="Arial" w:cs="Arial"/>
          <w:sz w:val="28"/>
          <w:szCs w:val="28"/>
        </w:rPr>
        <w:t xml:space="preserve">b </w:t>
      </w:r>
      <w:r w:rsidR="00055605" w:rsidRPr="00886D2E">
        <w:rPr>
          <w:rFonts w:ascii="Arial" w:hAnsi="Arial" w:cs="Arial" w:hint="cs"/>
          <w:sz w:val="28"/>
          <w:szCs w:val="28"/>
          <w:rtl/>
        </w:rPr>
        <w:t xml:space="preserve"> עמודות</w:t>
      </w:r>
      <w:r w:rsidR="00033D64" w:rsidRPr="00886D2E">
        <w:rPr>
          <w:rFonts w:ascii="Arial" w:hAnsi="Arial" w:cs="Arial"/>
          <w:sz w:val="28"/>
          <w:szCs w:val="28"/>
          <w:rtl/>
        </w:rPr>
        <w:t>,</w:t>
      </w:r>
      <w:r w:rsidR="00055605" w:rsidRPr="00886D2E">
        <w:rPr>
          <w:rFonts w:ascii="Arial" w:hAnsi="Arial" w:cs="Arial"/>
          <w:sz w:val="28"/>
          <w:szCs w:val="28"/>
          <w:rtl/>
        </w:rPr>
        <w:br/>
      </w:r>
      <w:r w:rsidR="00033D64" w:rsidRPr="00886D2E">
        <w:rPr>
          <w:rFonts w:ascii="Arial" w:hAnsi="Arial" w:cs="Arial"/>
          <w:sz w:val="28"/>
          <w:szCs w:val="28"/>
          <w:rtl/>
        </w:rPr>
        <w:t>עם מרווחים קבועים בין העמודות,</w:t>
      </w:r>
      <w:r w:rsidR="00D347F3" w:rsidRPr="00886D2E">
        <w:rPr>
          <w:rFonts w:ascii="Arial" w:hAnsi="Arial" w:cs="Arial"/>
          <w:sz w:val="28"/>
          <w:szCs w:val="28"/>
          <w:rtl/>
        </w:rPr>
        <w:br/>
      </w:r>
      <w:r w:rsidR="00C814C0" w:rsidRPr="00886D2E">
        <w:rPr>
          <w:rFonts w:ascii="Arial" w:hAnsi="Arial" w:cs="Arial"/>
          <w:sz w:val="28"/>
          <w:szCs w:val="28"/>
          <w:rtl/>
        </w:rPr>
        <w:t>בדיוק לפי הדוגמה הבאה:</w:t>
      </w:r>
      <w:r w:rsidR="00D347F3" w:rsidRPr="00886D2E">
        <w:rPr>
          <w:rFonts w:ascii="Arial" w:hAnsi="Arial" w:cs="Arial"/>
          <w:sz w:val="28"/>
          <w:szCs w:val="28"/>
          <w:rtl/>
        </w:rPr>
        <w:br/>
      </w:r>
      <w:r w:rsidR="00D347F3" w:rsidRPr="00886D2E">
        <w:rPr>
          <w:rFonts w:ascii="Arial" w:hAnsi="Arial" w:cs="Arial" w:hint="cs"/>
          <w:sz w:val="28"/>
          <w:szCs w:val="28"/>
          <w:rtl/>
        </w:rPr>
        <w:t>הקפידו</w:t>
      </w:r>
      <w:r w:rsidR="00033D64" w:rsidRPr="00886D2E">
        <w:rPr>
          <w:rFonts w:ascii="Arial" w:hAnsi="Arial" w:cs="Arial" w:hint="cs"/>
          <w:sz w:val="28"/>
          <w:szCs w:val="28"/>
          <w:rtl/>
        </w:rPr>
        <w:t xml:space="preserve"> על יישור המספרים לימין</w:t>
      </w:r>
      <w:r w:rsidR="00055605" w:rsidRPr="00886D2E">
        <w:rPr>
          <w:noProof/>
          <w:sz w:val="28"/>
          <w:szCs w:val="28"/>
          <w:lang w:eastAsia="en-US"/>
        </w:rPr>
        <w:t xml:space="preserve"> </w:t>
      </w:r>
      <w:r w:rsidR="00D347F3" w:rsidRPr="00886D2E">
        <w:rPr>
          <w:noProof/>
          <w:sz w:val="28"/>
          <w:szCs w:val="28"/>
          <w:rtl/>
          <w:lang w:eastAsia="en-US"/>
        </w:rPr>
        <w:br/>
      </w:r>
      <w:r w:rsidR="00055605" w:rsidRPr="00886D2E">
        <w:rPr>
          <w:rFonts w:ascii="Arial" w:hAnsi="Arial" w:cs="Arial"/>
          <w:sz w:val="28"/>
          <w:szCs w:val="28"/>
          <w:rtl/>
        </w:rPr>
        <w:br/>
      </w:r>
      <w:r w:rsidR="00B86F2F" w:rsidRPr="00886D2E">
        <w:rPr>
          <w:rFonts w:ascii="Arial" w:hAnsi="Arial" w:cs="Arial"/>
          <w:sz w:val="28"/>
          <w:szCs w:val="28"/>
        </w:rPr>
        <w:br/>
      </w:r>
      <w:r w:rsidR="00055605" w:rsidRPr="00886D2E">
        <w:rPr>
          <w:rFonts w:ascii="Arial" w:hAnsi="Arial" w:cs="Arial"/>
          <w:sz w:val="28"/>
          <w:szCs w:val="28"/>
          <w:rtl/>
        </w:rPr>
        <w:t>הגישו פלטים עבור הקלטים</w:t>
      </w:r>
      <w:r w:rsidR="00B86F2F" w:rsidRPr="00886D2E">
        <w:rPr>
          <w:rFonts w:ascii="Arial" w:hAnsi="Arial" w:cs="Arial"/>
          <w:sz w:val="28"/>
          <w:szCs w:val="28"/>
        </w:rPr>
        <w:br/>
      </w:r>
      <w:r w:rsidR="00055605" w:rsidRPr="00886D2E">
        <w:rPr>
          <w:rFonts w:ascii="Arial" w:hAnsi="Arial" w:cs="Arial"/>
          <w:sz w:val="28"/>
          <w:szCs w:val="28"/>
          <w:rtl/>
        </w:rPr>
        <w:t xml:space="preserve"> הבאים</w:t>
      </w:r>
      <w:r w:rsidR="00055605" w:rsidRPr="00886D2E">
        <w:rPr>
          <w:rFonts w:ascii="Arial" w:hAnsi="Arial" w:cs="Arial"/>
          <w:sz w:val="28"/>
          <w:szCs w:val="28"/>
        </w:rPr>
        <w:t>:</w:t>
      </w:r>
    </w:p>
    <w:tbl>
      <w:tblPr>
        <w:tblW w:w="0" w:type="auto"/>
        <w:tblInd w:w="5864" w:type="dxa"/>
        <w:tblLayout w:type="fixed"/>
        <w:tblLook w:val="0000" w:firstRow="0" w:lastRow="0" w:firstColumn="0" w:lastColumn="0" w:noHBand="0" w:noVBand="0"/>
      </w:tblPr>
      <w:tblGrid>
        <w:gridCol w:w="1789"/>
        <w:gridCol w:w="986"/>
      </w:tblGrid>
      <w:tr w:rsidR="00055605" w:rsidRPr="00886D2E" w14:paraId="01DE4310" w14:textId="77777777" w:rsidTr="00055605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2636D" w14:textId="77777777" w:rsidR="00055605" w:rsidRPr="00886D2E" w:rsidRDefault="00055605" w:rsidP="00E207C7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קלט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D2983" w14:textId="77777777" w:rsidR="00055605" w:rsidRPr="00886D2E" w:rsidRDefault="00055605" w:rsidP="00E207C7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הרצה</w:t>
            </w:r>
          </w:p>
        </w:tc>
      </w:tr>
      <w:tr w:rsidR="00055605" w:rsidRPr="00886D2E" w14:paraId="30AA5545" w14:textId="77777777" w:rsidTr="00055605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F6054" w14:textId="77777777" w:rsidR="00055605" w:rsidRPr="00886D2E" w:rsidRDefault="00055605" w:rsidP="00055605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/>
                <w:sz w:val="28"/>
                <w:szCs w:val="28"/>
              </w:rPr>
              <w:t>a=5, b=7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F541B" w14:textId="77777777" w:rsidR="00055605" w:rsidRPr="00886D2E" w:rsidRDefault="00055605" w:rsidP="003A38F0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א'</w:t>
            </w:r>
          </w:p>
        </w:tc>
      </w:tr>
      <w:tr w:rsidR="00055605" w:rsidRPr="00886D2E" w14:paraId="46C7C4B1" w14:textId="77777777" w:rsidTr="00055605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5FA28" w14:textId="77777777" w:rsidR="00055605" w:rsidRPr="00886D2E" w:rsidRDefault="00055605" w:rsidP="00055605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/>
                <w:sz w:val="28"/>
                <w:szCs w:val="28"/>
              </w:rPr>
              <w:t>a=1, b=10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8BF3" w14:textId="77777777" w:rsidR="00055605" w:rsidRPr="00886D2E" w:rsidRDefault="00055605" w:rsidP="003A38F0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ב'</w:t>
            </w:r>
          </w:p>
        </w:tc>
      </w:tr>
      <w:tr w:rsidR="00055605" w:rsidRPr="00886D2E" w14:paraId="47800F98" w14:textId="77777777" w:rsidTr="00055605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184DA" w14:textId="77777777" w:rsidR="00055605" w:rsidRPr="00886D2E" w:rsidRDefault="00055605" w:rsidP="00055605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/>
                <w:sz w:val="28"/>
                <w:szCs w:val="28"/>
              </w:rPr>
              <w:t>a=10, b=1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29523" w14:textId="77777777" w:rsidR="00055605" w:rsidRPr="00886D2E" w:rsidRDefault="00055605" w:rsidP="003A38F0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/>
                <w:sz w:val="28"/>
                <w:szCs w:val="28"/>
                <w:rtl/>
              </w:rPr>
              <w:t>ג'</w:t>
            </w:r>
          </w:p>
        </w:tc>
      </w:tr>
      <w:tr w:rsidR="00055605" w:rsidRPr="00886D2E" w14:paraId="49BFD9D3" w14:textId="77777777" w:rsidTr="00055605"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316AF" w14:textId="77777777" w:rsidR="00055605" w:rsidRPr="00886D2E" w:rsidRDefault="00055605" w:rsidP="00055605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  <w:r w:rsidRPr="00886D2E">
              <w:rPr>
                <w:rFonts w:ascii="Arial" w:hAnsi="Arial" w:cs="Arial"/>
                <w:sz w:val="28"/>
                <w:szCs w:val="28"/>
              </w:rPr>
              <w:t>a=12, b=12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9F099" w14:textId="77777777" w:rsidR="00055605" w:rsidRPr="00886D2E" w:rsidRDefault="00055605" w:rsidP="003A38F0">
            <w:pPr>
              <w:bidi/>
              <w:snapToGrid w:val="0"/>
              <w:rPr>
                <w:rFonts w:ascii="Arial" w:hAnsi="Arial" w:cs="Arial"/>
                <w:sz w:val="28"/>
                <w:szCs w:val="28"/>
                <w:rtl/>
              </w:rPr>
            </w:pPr>
            <w:r w:rsidRPr="00886D2E">
              <w:rPr>
                <w:rFonts w:ascii="Arial" w:hAnsi="Arial" w:cs="Arial" w:hint="cs"/>
                <w:sz w:val="28"/>
                <w:szCs w:val="28"/>
                <w:rtl/>
              </w:rPr>
              <w:t>ד'</w:t>
            </w:r>
          </w:p>
        </w:tc>
      </w:tr>
    </w:tbl>
    <w:p w14:paraId="60144EFD" w14:textId="77777777" w:rsidR="00033D64" w:rsidRPr="00435DFC" w:rsidRDefault="00033D64" w:rsidP="004D1765">
      <w:pPr>
        <w:bidi/>
        <w:rPr>
          <w:rFonts w:ascii="Arial" w:hAnsi="Arial" w:cs="Arial"/>
          <w:b/>
          <w:bCs/>
          <w:u w:val="single"/>
          <w:rtl/>
        </w:rPr>
      </w:pPr>
    </w:p>
    <w:p w14:paraId="062729DD" w14:textId="77777777" w:rsidR="00C814C0" w:rsidRDefault="00C814C0" w:rsidP="004D1765">
      <w:pPr>
        <w:bidi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שאלה </w:t>
      </w:r>
      <w:r>
        <w:rPr>
          <w:rFonts w:ascii="Arial" w:hAnsi="Arial" w:cs="Arial"/>
          <w:b/>
          <w:bCs/>
          <w:sz w:val="32"/>
          <w:szCs w:val="32"/>
          <w:u w:val="single"/>
        </w:rPr>
        <w:t>3</w:t>
      </w:r>
    </w:p>
    <w:p w14:paraId="277DB09E" w14:textId="77777777" w:rsidR="00886D2E" w:rsidRDefault="00C814C0" w:rsidP="00886D2E">
      <w:pPr>
        <w:bidi/>
        <w:spacing w:line="360" w:lineRule="auto"/>
        <w:rPr>
          <w:rFonts w:ascii="Arial" w:hAnsi="Arial" w:cs="Arial" w:hint="cs"/>
          <w:sz w:val="28"/>
          <w:szCs w:val="28"/>
          <w:rtl/>
        </w:rPr>
      </w:pPr>
      <w:r w:rsidRPr="00886D2E">
        <w:rPr>
          <w:rFonts w:ascii="Arial" w:hAnsi="Arial" w:cs="Arial"/>
          <w:sz w:val="28"/>
          <w:szCs w:val="28"/>
          <w:rtl/>
        </w:rPr>
        <w:t>כתבו תכנית, המבקשת וקולטת בתוך לולאה תו.</w:t>
      </w:r>
    </w:p>
    <w:p w14:paraId="1BED731E" w14:textId="77777777" w:rsidR="00886D2E" w:rsidRDefault="00C814C0" w:rsidP="00886D2E">
      <w:pPr>
        <w:bidi/>
        <w:spacing w:line="360" w:lineRule="auto"/>
        <w:rPr>
          <w:rFonts w:ascii="Arial" w:hAnsi="Arial" w:cs="Arial" w:hint="cs"/>
          <w:sz w:val="28"/>
          <w:szCs w:val="28"/>
          <w:rtl/>
        </w:rPr>
      </w:pPr>
      <w:r w:rsidRPr="00886D2E">
        <w:rPr>
          <w:rFonts w:ascii="Arial" w:hAnsi="Arial" w:cs="Arial"/>
          <w:sz w:val="28"/>
          <w:szCs w:val="28"/>
          <w:rtl/>
        </w:rPr>
        <w:t>הלולאה מתבצעת כל עוד התו הנקלט אינו התו '</w:t>
      </w:r>
      <w:r w:rsidRPr="00886D2E">
        <w:rPr>
          <w:rFonts w:ascii="Arial" w:hAnsi="Arial" w:cs="Arial"/>
          <w:sz w:val="28"/>
          <w:szCs w:val="28"/>
        </w:rPr>
        <w:t>Q</w:t>
      </w:r>
      <w:r w:rsidRPr="00886D2E">
        <w:rPr>
          <w:rFonts w:ascii="Arial" w:hAnsi="Arial" w:cs="Arial"/>
          <w:sz w:val="28"/>
          <w:szCs w:val="28"/>
          <w:rtl/>
        </w:rPr>
        <w:t>', או '</w:t>
      </w:r>
      <w:r w:rsidRPr="00886D2E">
        <w:rPr>
          <w:rFonts w:ascii="Arial" w:hAnsi="Arial" w:cs="Arial"/>
          <w:sz w:val="28"/>
          <w:szCs w:val="28"/>
        </w:rPr>
        <w:t>q</w:t>
      </w:r>
      <w:r w:rsidR="00033D64" w:rsidRPr="00886D2E">
        <w:rPr>
          <w:rFonts w:ascii="Arial" w:hAnsi="Arial" w:cs="Arial"/>
          <w:sz w:val="28"/>
          <w:szCs w:val="28"/>
          <w:rtl/>
        </w:rPr>
        <w:t>'.</w:t>
      </w:r>
      <w:r w:rsidR="00435DFC" w:rsidRPr="00886D2E"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7F6617F1" w14:textId="77777777" w:rsidR="00C814C0" w:rsidRPr="00886D2E" w:rsidRDefault="00435DFC" w:rsidP="00886D2E">
      <w:pPr>
        <w:bidi/>
        <w:spacing w:line="360" w:lineRule="auto"/>
        <w:rPr>
          <w:rFonts w:ascii="Arial" w:hAnsi="Arial" w:cs="Arial"/>
          <w:sz w:val="28"/>
          <w:szCs w:val="28"/>
          <w:rtl/>
        </w:rPr>
      </w:pPr>
      <w:r w:rsidRPr="00886D2E">
        <w:rPr>
          <w:rFonts w:ascii="Arial" w:hAnsi="Arial" w:cs="Arial" w:hint="cs"/>
          <w:sz w:val="28"/>
          <w:szCs w:val="28"/>
          <w:rtl/>
        </w:rPr>
        <w:t xml:space="preserve">בסיום התכנית מוצגת ההודעה </w:t>
      </w:r>
      <w:r w:rsidRPr="00886D2E">
        <w:rPr>
          <w:rFonts w:ascii="Arial" w:hAnsi="Arial" w:cs="Arial"/>
          <w:sz w:val="28"/>
          <w:szCs w:val="28"/>
          <w:rtl/>
        </w:rPr>
        <w:t>"</w:t>
      </w:r>
      <w:r w:rsidRPr="00886D2E">
        <w:rPr>
          <w:rFonts w:ascii="Arial" w:hAnsi="Arial" w:cs="Arial"/>
          <w:sz w:val="28"/>
          <w:szCs w:val="28"/>
        </w:rPr>
        <w:t>Finish</w:t>
      </w:r>
      <w:r w:rsidRPr="00886D2E">
        <w:rPr>
          <w:rFonts w:ascii="Arial" w:hAnsi="Arial" w:cs="Arial"/>
          <w:sz w:val="28"/>
          <w:szCs w:val="28"/>
          <w:rtl/>
        </w:rPr>
        <w:t>"</w:t>
      </w:r>
      <w:r w:rsidRPr="00886D2E">
        <w:rPr>
          <w:rFonts w:ascii="Arial" w:hAnsi="Arial" w:cs="Arial" w:hint="cs"/>
          <w:sz w:val="28"/>
          <w:szCs w:val="28"/>
          <w:rtl/>
        </w:rPr>
        <w:t>.</w:t>
      </w:r>
      <w:r w:rsidR="00D347F3" w:rsidRPr="00886D2E">
        <w:rPr>
          <w:rFonts w:ascii="Arial" w:hAnsi="Arial" w:cs="Arial"/>
          <w:sz w:val="28"/>
          <w:szCs w:val="28"/>
          <w:rtl/>
        </w:rPr>
        <w:br/>
      </w:r>
      <w:r w:rsidR="00C814C0" w:rsidRPr="00886D2E">
        <w:rPr>
          <w:rFonts w:ascii="Arial" w:hAnsi="Arial" w:cs="Arial"/>
          <w:sz w:val="28"/>
          <w:szCs w:val="28"/>
          <w:rtl/>
        </w:rPr>
        <w:t xml:space="preserve">השתמשו במשפט הבקרה </w:t>
      </w:r>
      <w:r w:rsidR="00C814C0" w:rsidRPr="00886D2E">
        <w:rPr>
          <w:rFonts w:ascii="Arial" w:hAnsi="Arial" w:cs="Arial"/>
          <w:sz w:val="28"/>
          <w:szCs w:val="28"/>
        </w:rPr>
        <w:t>switch-case</w:t>
      </w:r>
      <w:r w:rsidR="00C814C0" w:rsidRPr="00886D2E">
        <w:rPr>
          <w:rFonts w:ascii="Arial" w:hAnsi="Arial" w:cs="Arial"/>
          <w:sz w:val="28"/>
          <w:szCs w:val="28"/>
          <w:rtl/>
        </w:rPr>
        <w:t xml:space="preserve"> </w:t>
      </w:r>
      <w:r w:rsidR="00033D64" w:rsidRPr="00886D2E">
        <w:rPr>
          <w:rFonts w:ascii="Arial" w:hAnsi="Arial" w:cs="Arial"/>
          <w:sz w:val="28"/>
          <w:szCs w:val="28"/>
          <w:rtl/>
        </w:rPr>
        <w:t>לביצוע פעולות, בהתאם לתו הנקלט,</w:t>
      </w:r>
      <w:r w:rsidRPr="00886D2E">
        <w:rPr>
          <w:rFonts w:ascii="Arial" w:hAnsi="Arial" w:cs="Arial" w:hint="cs"/>
          <w:sz w:val="28"/>
          <w:szCs w:val="28"/>
          <w:rtl/>
        </w:rPr>
        <w:t xml:space="preserve"> </w:t>
      </w:r>
      <w:r w:rsidR="00C814C0" w:rsidRPr="00886D2E">
        <w:rPr>
          <w:rFonts w:ascii="Arial" w:hAnsi="Arial" w:cs="Arial"/>
          <w:sz w:val="28"/>
          <w:szCs w:val="28"/>
          <w:rtl/>
        </w:rPr>
        <w:t>לפי הטבלה הבאה:</w:t>
      </w:r>
    </w:p>
    <w:tbl>
      <w:tblPr>
        <w:bidiVisual/>
        <w:tblW w:w="10043" w:type="dxa"/>
        <w:tblInd w:w="123" w:type="dxa"/>
        <w:tblLayout w:type="fixed"/>
        <w:tblLook w:val="0000" w:firstRow="0" w:lastRow="0" w:firstColumn="0" w:lastColumn="0" w:noHBand="0" w:noVBand="0"/>
      </w:tblPr>
      <w:tblGrid>
        <w:gridCol w:w="1370"/>
        <w:gridCol w:w="1257"/>
        <w:gridCol w:w="7416"/>
      </w:tblGrid>
      <w:tr w:rsidR="00C814C0" w14:paraId="72CE9867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174C9" w14:textId="77777777" w:rsidR="00C814C0" w:rsidRDefault="00C814C0" w:rsidP="00033D64">
            <w:pPr>
              <w:bidi/>
              <w:snapToGrid w:val="0"/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התו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9FCCA" w14:textId="77777777" w:rsidR="00C814C0" w:rsidRDefault="00D347F3" w:rsidP="00D347F3">
            <w:pPr>
              <w:bidi/>
              <w:snapToGrid w:val="0"/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הפעולה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ACF2" w14:textId="77777777" w:rsidR="00C814C0" w:rsidRDefault="00D347F3" w:rsidP="00033D64">
            <w:pPr>
              <w:bidi/>
              <w:snapToGrid w:val="0"/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פירוט הפעולות</w:t>
            </w:r>
          </w:p>
        </w:tc>
      </w:tr>
      <w:tr w:rsidR="00C814C0" w14:paraId="4808A984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B9951C" w14:textId="77777777" w:rsidR="00C814C0" w:rsidRDefault="00D347F3" w:rsidP="005E763F">
            <w:pPr>
              <w:bidi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'</w:t>
            </w:r>
            <w:r w:rsidR="00C814C0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'</w:t>
            </w:r>
            <w:r w:rsidR="00C814C0">
              <w:rPr>
                <w:rFonts w:ascii="Arial" w:hAnsi="Arial" w:cs="Arial"/>
                <w:b/>
                <w:bCs/>
                <w:rtl/>
              </w:rPr>
              <w:t xml:space="preserve"> או </w:t>
            </w:r>
            <w:r w:rsidR="005E763F">
              <w:rPr>
                <w:rFonts w:ascii="Arial" w:hAnsi="Arial" w:cs="Arial"/>
                <w:b/>
                <w:bCs/>
              </w:rPr>
              <w:t>'A'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9A5061" w14:textId="77777777" w:rsidR="00C814C0" w:rsidRDefault="00C814C0" w:rsidP="00B86F2F">
            <w:pPr>
              <w:bidi/>
              <w:snapToGri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60CC" w14:textId="77777777" w:rsidR="00C814C0" w:rsidRDefault="00D347F3" w:rsidP="00D347F3">
            <w:pPr>
              <w:pStyle w:val="NormalWeb"/>
              <w:numPr>
                <w:ilvl w:val="0"/>
                <w:numId w:val="1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בקשת ו</w:t>
            </w:r>
            <w:r w:rsidR="00C814C0">
              <w:rPr>
                <w:rFonts w:ascii="Arial" w:hAnsi="Arial" w:cs="Arial"/>
                <w:rtl/>
              </w:rPr>
              <w:t>קליטת שני מספרים שלמים.</w:t>
            </w:r>
          </w:p>
          <w:p w14:paraId="3430377E" w14:textId="77777777" w:rsidR="00C814C0" w:rsidRDefault="00C814C0" w:rsidP="00D347F3">
            <w:pPr>
              <w:pStyle w:val="NormalWeb"/>
              <w:numPr>
                <w:ilvl w:val="0"/>
                <w:numId w:val="1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הצגת ממוצע שני המספרים</w:t>
            </w:r>
            <w:r w:rsidR="005E763F">
              <w:rPr>
                <w:rFonts w:ascii="Arial" w:hAnsi="Arial" w:cs="Arial"/>
              </w:rPr>
              <w:t xml:space="preserve"> – </w:t>
            </w:r>
            <w:r w:rsidR="005E763F">
              <w:rPr>
                <w:rFonts w:ascii="Arial" w:hAnsi="Arial" w:cs="Arial" w:hint="cs"/>
                <w:rtl/>
              </w:rPr>
              <w:t>בדיוק מכסימלי</w:t>
            </w:r>
            <w:r>
              <w:rPr>
                <w:rFonts w:ascii="Arial" w:hAnsi="Arial" w:cs="Arial"/>
                <w:rtl/>
              </w:rPr>
              <w:t>, מלווה בהודעה מתאימה.</w:t>
            </w:r>
          </w:p>
          <w:p w14:paraId="38CDBE42" w14:textId="77777777" w:rsidR="00C814C0" w:rsidRDefault="00C814C0" w:rsidP="00D347F3">
            <w:pPr>
              <w:pStyle w:val="NormalWeb"/>
              <w:numPr>
                <w:ilvl w:val="0"/>
                <w:numId w:val="1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הצגת הודעה, המציינת אם הממוצע הוא מספר שלם, או לא.</w:t>
            </w:r>
          </w:p>
        </w:tc>
      </w:tr>
      <w:tr w:rsidR="00C814C0" w14:paraId="621EFD55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5C07FF" w14:textId="77777777" w:rsidR="00C814C0" w:rsidRDefault="00D347F3">
            <w:pPr>
              <w:bidi/>
              <w:snapToGrid w:val="0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</w:rPr>
              <w:t>'</w:t>
            </w:r>
            <w:r w:rsidR="00C814C0">
              <w:rPr>
                <w:rFonts w:ascii="Arial" w:hAnsi="Arial" w:cs="Arial"/>
                <w:b/>
                <w:bCs/>
                <w:rtl/>
              </w:rPr>
              <w:t>*</w:t>
            </w:r>
            <w:r>
              <w:rPr>
                <w:rFonts w:ascii="Arial" w:hAnsi="Arial" w:cs="Arial"/>
                <w:b/>
                <w:bCs/>
              </w:rPr>
              <w:t>'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AB6959" w14:textId="77777777" w:rsidR="00C814C0" w:rsidRDefault="00C814C0" w:rsidP="00B86F2F">
            <w:pPr>
              <w:bidi/>
              <w:snapToGri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multiply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55F83" w14:textId="77777777" w:rsidR="00D347F3" w:rsidRDefault="00D347F3" w:rsidP="00D347F3">
            <w:pPr>
              <w:pStyle w:val="NormalWeb"/>
              <w:numPr>
                <w:ilvl w:val="0"/>
                <w:numId w:val="8"/>
              </w:numPr>
              <w:bidi/>
              <w:snapToGrid w:val="0"/>
              <w:spacing w:before="0" w:after="0"/>
              <w:ind w:left="398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בקשת ו</w:t>
            </w:r>
            <w:r w:rsidR="00C814C0">
              <w:rPr>
                <w:rFonts w:ascii="Arial" w:hAnsi="Arial" w:cs="Arial"/>
                <w:rtl/>
              </w:rPr>
              <w:t>קליטת שני מספרים שלמים</w:t>
            </w:r>
            <w:r>
              <w:rPr>
                <w:rFonts w:ascii="Arial" w:hAnsi="Arial" w:cs="Arial" w:hint="cs"/>
                <w:rtl/>
              </w:rPr>
              <w:t>,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p w14:paraId="5A5DF8CF" w14:textId="77777777" w:rsidR="00C814C0" w:rsidRDefault="00D347F3" w:rsidP="00D347F3">
            <w:pPr>
              <w:pStyle w:val="NormalWeb"/>
              <w:numPr>
                <w:ilvl w:val="0"/>
                <w:numId w:val="8"/>
              </w:numPr>
              <w:bidi/>
              <w:snapToGrid w:val="0"/>
              <w:spacing w:before="0" w:after="0"/>
              <w:ind w:left="398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חישוב</w:t>
            </w:r>
            <w:r w:rsidR="00C814C0">
              <w:rPr>
                <w:rFonts w:ascii="Arial" w:hAnsi="Arial" w:cs="Arial"/>
                <w:rtl/>
              </w:rPr>
              <w:t xml:space="preserve"> והצגת מכפל</w:t>
            </w:r>
            <w:r>
              <w:rPr>
                <w:rFonts w:ascii="Arial" w:hAnsi="Arial" w:cs="Arial" w:hint="cs"/>
                <w:rtl/>
              </w:rPr>
              <w:t>ת</w:t>
            </w:r>
            <w:r w:rsidR="00C814C0">
              <w:rPr>
                <w:rFonts w:ascii="Arial" w:hAnsi="Arial" w:cs="Arial"/>
                <w:rtl/>
              </w:rPr>
              <w:t>ם, מלווה בהודעה מתאימה.</w:t>
            </w:r>
          </w:p>
        </w:tc>
      </w:tr>
      <w:tr w:rsidR="00E31291" w14:paraId="25CBF568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98171" w14:textId="77777777" w:rsidR="00E31291" w:rsidRDefault="00D347F3" w:rsidP="00E31291">
            <w:pPr>
              <w:bidi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'</w:t>
            </w:r>
            <w:r w:rsidR="00E31291">
              <w:rPr>
                <w:rFonts w:ascii="Arial" w:hAnsi="Arial" w:cs="Arial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'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7A48A" w14:textId="77777777" w:rsidR="00E31291" w:rsidRDefault="00E31291" w:rsidP="00E31291">
            <w:pPr>
              <w:bidi/>
              <w:snapToGri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minimum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02FD5" w14:textId="77777777" w:rsidR="00D347F3" w:rsidRDefault="00D347F3" w:rsidP="00D347F3">
            <w:pPr>
              <w:pStyle w:val="NormalWeb"/>
              <w:numPr>
                <w:ilvl w:val="0"/>
                <w:numId w:val="7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בקש </w:t>
            </w:r>
            <w:r w:rsidR="00E31291">
              <w:rPr>
                <w:rFonts w:ascii="Arial" w:hAnsi="Arial" w:cs="Arial"/>
                <w:rtl/>
              </w:rPr>
              <w:t>קליטת שני מספרים שלמים</w:t>
            </w:r>
            <w:r>
              <w:rPr>
                <w:rFonts w:ascii="Arial" w:hAnsi="Arial" w:cs="Arial" w:hint="cs"/>
                <w:rtl/>
              </w:rPr>
              <w:t>,</w:t>
            </w:r>
          </w:p>
          <w:p w14:paraId="3407AEDC" w14:textId="77777777" w:rsidR="00E31291" w:rsidRDefault="00E31291" w:rsidP="00D347F3">
            <w:pPr>
              <w:pStyle w:val="NormalWeb"/>
              <w:numPr>
                <w:ilvl w:val="0"/>
                <w:numId w:val="7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הצגת המספר </w:t>
            </w:r>
            <w:r>
              <w:rPr>
                <w:rFonts w:ascii="Arial" w:hAnsi="Arial" w:cs="Arial" w:hint="cs"/>
                <w:rtl/>
              </w:rPr>
              <w:t>הקטן</w:t>
            </w:r>
            <w:r>
              <w:rPr>
                <w:rFonts w:ascii="Arial" w:hAnsi="Arial" w:cs="Arial"/>
                <w:rtl/>
              </w:rPr>
              <w:t xml:space="preserve"> מבין שניהם,</w:t>
            </w:r>
            <w:r w:rsidR="00D347F3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 xml:space="preserve">מלווה בהודעה מתאימה. </w:t>
            </w:r>
            <w:r>
              <w:rPr>
                <w:rFonts w:ascii="Arial" w:hAnsi="Arial" w:cs="Arial"/>
                <w:rtl/>
              </w:rPr>
              <w:br/>
            </w:r>
            <w:r w:rsidR="00150780">
              <w:rPr>
                <w:rFonts w:ascii="Arial" w:hAnsi="Arial" w:cs="Arial" w:hint="cs"/>
                <w:rtl/>
              </w:rPr>
              <w:t>י</w:t>
            </w:r>
            <w:r>
              <w:rPr>
                <w:rFonts w:ascii="Arial" w:hAnsi="Arial" w:cs="Arial"/>
                <w:rtl/>
              </w:rPr>
              <w:t>ש להשתמש באופרטור הטרינארי,  :?</w:t>
            </w:r>
          </w:p>
        </w:tc>
      </w:tr>
      <w:tr w:rsidR="00C814C0" w14:paraId="309E5075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925533" w14:textId="77777777" w:rsidR="00C814C0" w:rsidRDefault="00D347F3" w:rsidP="00D347F3">
            <w:pPr>
              <w:bidi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'M'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B44C5" w14:textId="77777777" w:rsidR="00C814C0" w:rsidRDefault="00C814C0" w:rsidP="00B86F2F">
            <w:pPr>
              <w:bidi/>
              <w:snapToGri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9F8BB" w14:textId="77777777" w:rsidR="00D347F3" w:rsidRDefault="00E31291" w:rsidP="00D347F3">
            <w:pPr>
              <w:pStyle w:val="NormalWeb"/>
              <w:numPr>
                <w:ilvl w:val="0"/>
                <w:numId w:val="9"/>
              </w:numPr>
              <w:bidi/>
              <w:snapToGrid w:val="0"/>
              <w:spacing w:before="0" w:after="0"/>
              <w:ind w:left="398"/>
              <w:rPr>
                <w:rFonts w:ascii="Arial" w:hAnsi="Arial" w:cs="Arial" w:hint="cs"/>
              </w:rPr>
            </w:pPr>
            <w:r>
              <w:rPr>
                <w:rFonts w:ascii="Arial" w:hAnsi="Arial" w:cs="Arial" w:hint="cs"/>
                <w:rtl/>
              </w:rPr>
              <w:t>בקשת ו</w:t>
            </w:r>
            <w:r w:rsidR="00C814C0">
              <w:rPr>
                <w:rFonts w:ascii="Arial" w:hAnsi="Arial" w:cs="Arial"/>
                <w:rtl/>
              </w:rPr>
              <w:t>קליטת שני מספרים שלמים</w:t>
            </w:r>
            <w:r w:rsidR="00D347F3">
              <w:rPr>
                <w:rFonts w:ascii="Arial" w:hAnsi="Arial" w:cs="Arial" w:hint="cs"/>
                <w:rtl/>
              </w:rPr>
              <w:t>,</w:t>
            </w:r>
          </w:p>
          <w:p w14:paraId="5CF7FC7E" w14:textId="77777777" w:rsidR="00C814C0" w:rsidRDefault="00C814C0" w:rsidP="00D347F3">
            <w:pPr>
              <w:pStyle w:val="NormalWeb"/>
              <w:numPr>
                <w:ilvl w:val="0"/>
                <w:numId w:val="9"/>
              </w:numPr>
              <w:bidi/>
              <w:snapToGrid w:val="0"/>
              <w:spacing w:before="0" w:after="0"/>
              <w:ind w:left="398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 והצגת המספר הגדול מבין שניהם,</w:t>
            </w:r>
            <w:r w:rsidR="00D347F3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/>
                <w:rtl/>
              </w:rPr>
              <w:t xml:space="preserve">מלווה בהודעה מתאימה. </w:t>
            </w:r>
            <w:r w:rsidR="00E31291">
              <w:rPr>
                <w:rFonts w:ascii="Arial" w:hAnsi="Arial" w:cs="Arial"/>
                <w:rtl/>
              </w:rPr>
              <w:br/>
            </w:r>
            <w:r w:rsidR="00033D64">
              <w:rPr>
                <w:rFonts w:ascii="Arial" w:hAnsi="Arial" w:cs="Arial" w:hint="cs"/>
                <w:rtl/>
              </w:rPr>
              <w:t>י</w:t>
            </w:r>
            <w:r>
              <w:rPr>
                <w:rFonts w:ascii="Arial" w:hAnsi="Arial" w:cs="Arial"/>
                <w:rtl/>
              </w:rPr>
              <w:t>ש להשתמש באופרטור הטרינארי,  :?</w:t>
            </w:r>
          </w:p>
        </w:tc>
      </w:tr>
      <w:tr w:rsidR="00C814C0" w14:paraId="119928CF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815472" w14:textId="77777777" w:rsidR="00C814C0" w:rsidRDefault="00D347F3">
            <w:pPr>
              <w:bidi/>
              <w:snapToGrid w:val="0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</w:rPr>
              <w:t>'</w:t>
            </w:r>
            <w:r w:rsidR="00C814C0">
              <w:rPr>
                <w:rFonts w:ascii="Arial" w:hAnsi="Arial" w:cs="Arial"/>
                <w:b/>
                <w:bCs/>
                <w:rtl/>
              </w:rPr>
              <w:t>^</w:t>
            </w:r>
            <w:r>
              <w:rPr>
                <w:rFonts w:ascii="Arial" w:hAnsi="Arial" w:cs="Arial"/>
                <w:b/>
                <w:bCs/>
              </w:rPr>
              <w:t>'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17F3E" w14:textId="77777777" w:rsidR="00C814C0" w:rsidRDefault="00C814C0" w:rsidP="00B86F2F">
            <w:pPr>
              <w:pStyle w:val="NormalWeb"/>
              <w:bidi/>
              <w:snapToGrid w:val="0"/>
              <w:spacing w:before="0"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B4197" w14:textId="77777777" w:rsidR="00D347F3" w:rsidRDefault="00E31291" w:rsidP="00964608">
            <w:pPr>
              <w:pStyle w:val="NormalWeb"/>
              <w:numPr>
                <w:ilvl w:val="0"/>
                <w:numId w:val="10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</w:rPr>
            </w:pPr>
            <w:r w:rsidRPr="00D347F3">
              <w:rPr>
                <w:rFonts w:ascii="Arial" w:hAnsi="Arial" w:cs="Arial" w:hint="cs"/>
                <w:rtl/>
              </w:rPr>
              <w:t xml:space="preserve">בקשת </w:t>
            </w:r>
            <w:r w:rsidR="00C814C0" w:rsidRPr="00D347F3">
              <w:rPr>
                <w:rFonts w:ascii="Arial" w:hAnsi="Arial" w:cs="Arial"/>
                <w:rtl/>
              </w:rPr>
              <w:t>קליטת שני מספרים שלמים.</w:t>
            </w:r>
          </w:p>
          <w:p w14:paraId="08A0366B" w14:textId="77777777" w:rsidR="00D347F3" w:rsidRDefault="00C814C0" w:rsidP="00D347F3">
            <w:pPr>
              <w:pStyle w:val="NormalWeb"/>
              <w:numPr>
                <w:ilvl w:val="0"/>
                <w:numId w:val="10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</w:rPr>
            </w:pPr>
            <w:r w:rsidRPr="00D347F3">
              <w:rPr>
                <w:rFonts w:ascii="Arial" w:hAnsi="Arial" w:cs="Arial"/>
                <w:rtl/>
              </w:rPr>
              <w:t xml:space="preserve">הצגת תוצאת חישוב חזקה, כאשר הראשון הוא הבסיס, והשני הוא </w:t>
            </w:r>
            <w:r w:rsidR="00E31291" w:rsidRPr="00D347F3">
              <w:rPr>
                <w:rFonts w:ascii="Arial" w:hAnsi="Arial" w:cs="Arial" w:hint="cs"/>
                <w:rtl/>
              </w:rPr>
              <w:t>ה</w:t>
            </w:r>
            <w:r w:rsidRPr="00D347F3">
              <w:rPr>
                <w:rFonts w:ascii="Arial" w:hAnsi="Arial" w:cs="Arial"/>
                <w:rtl/>
              </w:rPr>
              <w:t>מעריך</w:t>
            </w:r>
            <w:r w:rsidR="00E31291" w:rsidRPr="00D347F3">
              <w:rPr>
                <w:rFonts w:ascii="Arial" w:hAnsi="Arial" w:cs="Arial" w:hint="cs"/>
                <w:rtl/>
              </w:rPr>
              <w:t>.</w:t>
            </w:r>
          </w:p>
          <w:p w14:paraId="05546451" w14:textId="77777777" w:rsidR="00C814C0" w:rsidRDefault="00C814C0" w:rsidP="00D347F3">
            <w:pPr>
              <w:pStyle w:val="NormalWeb"/>
              <w:numPr>
                <w:ilvl w:val="0"/>
                <w:numId w:val="10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הצגת הודעה, המציינת אם תוצאת </w:t>
            </w:r>
            <w:r w:rsidR="00D347F3"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/>
                <w:rtl/>
              </w:rPr>
              <w:t>פעול</w:t>
            </w:r>
            <w:r w:rsidR="00D347F3"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/>
                <w:rtl/>
              </w:rPr>
              <w:t xml:space="preserve"> היא מספר שלם, או לא.</w:t>
            </w:r>
          </w:p>
        </w:tc>
      </w:tr>
      <w:tr w:rsidR="00B86F2F" w14:paraId="4C871182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F3536" w14:textId="77777777" w:rsidR="00B86F2F" w:rsidRDefault="00D347F3" w:rsidP="005E763F">
            <w:pPr>
              <w:bidi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'</w:t>
            </w:r>
            <w:r w:rsidR="00B86F2F">
              <w:rPr>
                <w:rFonts w:ascii="Arial" w:hAnsi="Arial" w:cs="Arial"/>
                <w:b/>
                <w:bCs/>
              </w:rPr>
              <w:t>l</w:t>
            </w:r>
            <w:r>
              <w:rPr>
                <w:rFonts w:ascii="Arial" w:hAnsi="Arial" w:cs="Arial"/>
                <w:b/>
                <w:bCs/>
              </w:rPr>
              <w:t>'</w:t>
            </w:r>
            <w:r w:rsidR="00B86F2F">
              <w:rPr>
                <w:rFonts w:ascii="Arial" w:hAnsi="Arial" w:cs="Arial"/>
                <w:b/>
                <w:bCs/>
                <w:rtl/>
              </w:rPr>
              <w:t xml:space="preserve"> או </w:t>
            </w:r>
            <w:r>
              <w:rPr>
                <w:rFonts w:ascii="Arial" w:hAnsi="Arial" w:cs="Arial"/>
                <w:b/>
                <w:bCs/>
              </w:rPr>
              <w:t>'</w:t>
            </w:r>
            <w:r w:rsidR="005E763F">
              <w:rPr>
                <w:rFonts w:ascii="Arial" w:hAnsi="Arial" w:cs="Arial"/>
                <w:b/>
                <w:bCs/>
              </w:rPr>
              <w:t>L'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9324F" w14:textId="77777777" w:rsidR="00B86F2F" w:rsidRDefault="00B86F2F" w:rsidP="00B86F2F">
            <w:pPr>
              <w:bidi/>
              <w:snapToGri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BC470" w14:textId="77777777" w:rsidR="00B86F2F" w:rsidRDefault="00B86F2F" w:rsidP="00E31291">
            <w:pPr>
              <w:pStyle w:val="NormalWeb"/>
              <w:numPr>
                <w:ilvl w:val="0"/>
                <w:numId w:val="5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קליטת שני מספרים שלמים.</w:t>
            </w:r>
          </w:p>
          <w:p w14:paraId="5D6BB7F4" w14:textId="77777777" w:rsidR="00033D64" w:rsidRDefault="00033D64" w:rsidP="00033D64">
            <w:pPr>
              <w:pStyle w:val="NormalWeb"/>
              <w:numPr>
                <w:ilvl w:val="0"/>
                <w:numId w:val="5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בדיקה אם ניתן לבצע את החישוב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אם לא, להודיע הודעה מתאימה.</w:t>
            </w:r>
          </w:p>
          <w:p w14:paraId="087CFF7C" w14:textId="77777777" w:rsidR="00B86F2F" w:rsidRDefault="00B86F2F" w:rsidP="00E31291">
            <w:pPr>
              <w:pStyle w:val="NormalWeb"/>
              <w:numPr>
                <w:ilvl w:val="0"/>
                <w:numId w:val="5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חישוב והצגת </w:t>
            </w:r>
            <w:r>
              <w:rPr>
                <w:rFonts w:ascii="Arial" w:hAnsi="Arial" w:cs="Arial"/>
              </w:rPr>
              <w:t>log</w:t>
            </w:r>
            <w:r w:rsidRPr="00E31291">
              <w:rPr>
                <w:rFonts w:ascii="Arial" w:hAnsi="Arial" w:cs="Arial"/>
                <w:vertAlign w:val="subscript"/>
              </w:rPr>
              <w:t>a</w:t>
            </w:r>
            <w:r w:rsidRPr="00E31291">
              <w:rPr>
                <w:rFonts w:ascii="Arial" w:hAnsi="Arial" w:cs="Arial"/>
                <w:vertAlign w:val="superscript"/>
              </w:rPr>
              <w:t>b</w:t>
            </w:r>
            <w:r>
              <w:rPr>
                <w:rFonts w:ascii="Arial" w:hAnsi="Arial" w:cs="Arial"/>
                <w:rtl/>
              </w:rPr>
              <w:t>.</w:t>
            </w:r>
          </w:p>
          <w:p w14:paraId="3E61E47B" w14:textId="77777777" w:rsidR="00D347F3" w:rsidRDefault="00D347F3" w:rsidP="00D347F3">
            <w:pPr>
              <w:pStyle w:val="NormalWeb"/>
              <w:numPr>
                <w:ilvl w:val="0"/>
                <w:numId w:val="5"/>
              </w:numPr>
              <w:bidi/>
              <w:snapToGrid w:val="0"/>
              <w:spacing w:before="0" w:after="0"/>
              <w:ind w:left="375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הצגת הודעה, המציינת אם תוצאת </w:t>
            </w:r>
            <w:r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/>
                <w:rtl/>
              </w:rPr>
              <w:t>פעול</w:t>
            </w:r>
            <w:r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/>
                <w:rtl/>
              </w:rPr>
              <w:t xml:space="preserve"> היא מספר שלם, או לא.</w:t>
            </w:r>
          </w:p>
        </w:tc>
      </w:tr>
      <w:tr w:rsidR="00C814C0" w14:paraId="0C869699" w14:textId="77777777" w:rsidTr="00D347F3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B7855C" w14:textId="77777777" w:rsidR="00C814C0" w:rsidRDefault="00C814C0">
            <w:pPr>
              <w:bidi/>
              <w:snapToGrid w:val="0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כל תו אחר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41228" w14:textId="77777777" w:rsidR="00C814C0" w:rsidRDefault="00C814C0" w:rsidP="00B86F2F">
            <w:pPr>
              <w:bidi/>
              <w:snapToGrid w:val="0"/>
              <w:jc w:val="right"/>
              <w:rPr>
                <w:rFonts w:ascii="Arial" w:hAnsi="Arial" w:cs="Arial"/>
                <w:rtl/>
              </w:rPr>
            </w:pP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96C8F" w14:textId="77777777" w:rsidR="00C814C0" w:rsidRDefault="00C814C0" w:rsidP="00791706">
            <w:pPr>
              <w:bidi/>
              <w:snapToGrid w:val="0"/>
              <w:jc w:val="both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הצגת ההודעה "</w:t>
            </w:r>
            <w:r>
              <w:rPr>
                <w:rFonts w:ascii="Arial" w:hAnsi="Arial" w:cs="Arial"/>
              </w:rPr>
              <w:t>Error</w:t>
            </w:r>
            <w:r>
              <w:rPr>
                <w:rFonts w:ascii="Arial" w:hAnsi="Arial" w:cs="Arial"/>
                <w:rtl/>
              </w:rPr>
              <w:t>".</w:t>
            </w:r>
          </w:p>
        </w:tc>
      </w:tr>
    </w:tbl>
    <w:p w14:paraId="224C2D99" w14:textId="77777777" w:rsidR="000E2E3B" w:rsidRDefault="000E2E3B" w:rsidP="00D537AE">
      <w:pPr>
        <w:jc w:val="right"/>
        <w:rPr>
          <w:rFonts w:ascii="Arial" w:hAnsi="Arial" w:cs="Arial"/>
          <w:sz w:val="26"/>
          <w:szCs w:val="26"/>
        </w:rPr>
      </w:pPr>
    </w:p>
    <w:p w14:paraId="5F7DFB08" w14:textId="77777777" w:rsidR="00C814C0" w:rsidRPr="00886D2E" w:rsidRDefault="00537029" w:rsidP="00D537AE">
      <w:pPr>
        <w:jc w:val="right"/>
        <w:rPr>
          <w:rFonts w:ascii="Arial" w:hAnsi="Arial" w:cs="Arial"/>
          <w:vanish/>
          <w:sz w:val="28"/>
          <w:szCs w:val="28"/>
        </w:rPr>
      </w:pPr>
      <w:r w:rsidRPr="00886D2E">
        <w:rPr>
          <w:rFonts w:ascii="Arial" w:hAnsi="Arial" w:cs="Arial"/>
          <w:sz w:val="28"/>
          <w:szCs w:val="28"/>
        </w:rPr>
        <w:t xml:space="preserve"> </w:t>
      </w:r>
      <w:r w:rsidR="00D537AE" w:rsidRPr="00886D2E">
        <w:rPr>
          <w:rFonts w:ascii="Arial" w:hAnsi="Arial" w:cs="Arial"/>
          <w:sz w:val="28"/>
          <w:szCs w:val="28"/>
        </w:rPr>
        <w:t>:</w:t>
      </w:r>
    </w:p>
    <w:p w14:paraId="7F144170" w14:textId="77777777" w:rsidR="00C814C0" w:rsidRPr="00886D2E" w:rsidRDefault="00C814C0" w:rsidP="00886D2E">
      <w:pPr>
        <w:jc w:val="right"/>
        <w:rPr>
          <w:rFonts w:ascii="Arial" w:hAnsi="Arial" w:cs="Arial"/>
          <w:sz w:val="28"/>
          <w:szCs w:val="28"/>
        </w:rPr>
      </w:pPr>
      <w:r w:rsidRPr="00886D2E">
        <w:rPr>
          <w:rFonts w:ascii="Arial" w:hAnsi="Arial" w:cs="Arial"/>
          <w:sz w:val="28"/>
          <w:szCs w:val="28"/>
          <w:rtl/>
        </w:rPr>
        <w:t>הציגו פלטים עבור</w:t>
      </w:r>
      <w:r w:rsidR="00886D2E">
        <w:rPr>
          <w:rFonts w:ascii="Arial" w:hAnsi="Arial" w:cs="Arial" w:hint="cs"/>
          <w:sz w:val="28"/>
          <w:szCs w:val="28"/>
          <w:rtl/>
        </w:rPr>
        <w:t xml:space="preserve"> (לפחות עבור הריצה הראשונה)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3471"/>
      </w:tblGrid>
      <w:tr w:rsidR="00537029" w:rsidRPr="003702BB" w14:paraId="4D5A2D7B" w14:textId="77777777" w:rsidTr="003702BB">
        <w:tc>
          <w:tcPr>
            <w:tcW w:w="3322" w:type="dxa"/>
            <w:shd w:val="clear" w:color="auto" w:fill="auto"/>
          </w:tcPr>
          <w:p w14:paraId="471F563B" w14:textId="77777777" w:rsidR="00537029" w:rsidRPr="003702BB" w:rsidRDefault="00A00E27" w:rsidP="003702BB">
            <w:pPr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702BB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ריצה שניה</w:t>
            </w:r>
          </w:p>
        </w:tc>
        <w:tc>
          <w:tcPr>
            <w:tcW w:w="3471" w:type="dxa"/>
            <w:shd w:val="clear" w:color="auto" w:fill="auto"/>
          </w:tcPr>
          <w:p w14:paraId="183BE8AF" w14:textId="77777777" w:rsidR="00537029" w:rsidRPr="003702BB" w:rsidRDefault="00A00E27" w:rsidP="003702BB">
            <w:pPr>
              <w:jc w:val="right"/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</w:pPr>
            <w:r w:rsidRPr="003702BB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ריצה ראשונה</w:t>
            </w:r>
          </w:p>
        </w:tc>
      </w:tr>
      <w:tr w:rsidR="00537029" w:rsidRPr="003702BB" w14:paraId="68DFE60B" w14:textId="77777777" w:rsidTr="003702BB">
        <w:trPr>
          <w:trHeight w:val="3218"/>
        </w:trPr>
        <w:tc>
          <w:tcPr>
            <w:tcW w:w="3322" w:type="dxa"/>
            <w:shd w:val="clear" w:color="auto" w:fill="auto"/>
          </w:tcPr>
          <w:tbl>
            <w:tblPr>
              <w:tblpPr w:leftFromText="180" w:rightFromText="180" w:vertAnchor="text" w:horzAnchor="page" w:tblpX="2978" w:tblpY="2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931"/>
              <w:gridCol w:w="928"/>
              <w:gridCol w:w="668"/>
            </w:tblGrid>
            <w:tr w:rsidR="000E2E3B" w:rsidRPr="003702BB" w14:paraId="0455185D" w14:textId="77777777" w:rsidTr="003702BB">
              <w:tc>
                <w:tcPr>
                  <w:tcW w:w="574" w:type="dxa"/>
                  <w:shd w:val="clear" w:color="auto" w:fill="auto"/>
                </w:tcPr>
                <w:p w14:paraId="178FB276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 w:hint="cs"/>
                      <w:rtl/>
                    </w:rPr>
                  </w:pPr>
                  <w:r w:rsidRPr="003702BB">
                    <w:rPr>
                      <w:rFonts w:ascii="Arial" w:hAnsi="Arial" w:cs="Arial" w:hint="cs"/>
                      <w:rtl/>
                    </w:rPr>
                    <w:t>התו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7EBE061F" w14:textId="77777777" w:rsidR="000E2E3B" w:rsidRPr="003702BB" w:rsidRDefault="000E2E3B" w:rsidP="003702BB">
                  <w:pPr>
                    <w:snapToGrid w:val="0"/>
                    <w:jc w:val="right"/>
                    <w:rPr>
                      <w:rFonts w:ascii="Arial" w:hAnsi="Arial" w:cs="Arial"/>
                      <w:b/>
                      <w:bCs/>
                      <w:cs/>
                    </w:rPr>
                  </w:pPr>
                  <w:r w:rsidRPr="003702BB">
                    <w:rPr>
                      <w:rFonts w:ascii="Arial" w:hAnsi="Arial" w:cs="Arial"/>
                      <w:b/>
                      <w:bCs/>
                      <w:rtl/>
                    </w:rPr>
                    <w:t xml:space="preserve">המספר </w:t>
                  </w:r>
                  <w:r w:rsidRPr="003702BB">
                    <w:rPr>
                      <w:rFonts w:ascii="Arial" w:hAnsi="Arial" w:cs="Arial" w:hint="cs"/>
                      <w:b/>
                      <w:bCs/>
                      <w:rtl/>
                    </w:rPr>
                    <w:t>הראשון</w:t>
                  </w:r>
                  <w:r w:rsidRPr="003702BB">
                    <w:rPr>
                      <w:rFonts w:ascii="Arial" w:hAnsi="Arial" w:cs="Arial"/>
                      <w:b/>
                      <w:bCs/>
                      <w:cs/>
                    </w:rPr>
                    <w:t xml:space="preserve"> 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5AFDC860" w14:textId="77777777" w:rsidR="000E2E3B" w:rsidRPr="003702BB" w:rsidRDefault="000E2E3B" w:rsidP="003702BB">
                  <w:pPr>
                    <w:snapToGrid w:val="0"/>
                    <w:jc w:val="right"/>
                    <w:rPr>
                      <w:rFonts w:ascii="Arial" w:hAnsi="Arial" w:cs="Arial"/>
                      <w:b/>
                      <w:bCs/>
                      <w:cs/>
                    </w:rPr>
                  </w:pPr>
                  <w:r w:rsidRPr="003702BB">
                    <w:rPr>
                      <w:rFonts w:ascii="Arial" w:hAnsi="Arial" w:cs="Arial"/>
                      <w:b/>
                      <w:bCs/>
                      <w:rtl/>
                    </w:rPr>
                    <w:t xml:space="preserve">המספר </w:t>
                  </w:r>
                  <w:r w:rsidRPr="003702BB">
                    <w:rPr>
                      <w:rFonts w:ascii="Arial" w:hAnsi="Arial" w:cs="Arial" w:hint="cs"/>
                      <w:b/>
                      <w:bCs/>
                      <w:rtl/>
                    </w:rPr>
                    <w:t>השני</w:t>
                  </w:r>
                  <w:r w:rsidRPr="003702BB">
                    <w:rPr>
                      <w:rFonts w:ascii="Arial" w:hAnsi="Arial" w:cs="Arial"/>
                      <w:b/>
                      <w:bCs/>
                      <w:cs/>
                    </w:rPr>
                    <w:t xml:space="preserve"> 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54FCE11E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 w:hint="cs"/>
                      <w:rtl/>
                    </w:rPr>
                    <w:t xml:space="preserve">קלט </w:t>
                  </w:r>
                </w:p>
              </w:tc>
            </w:tr>
            <w:tr w:rsidR="000E2E3B" w:rsidRPr="003702BB" w14:paraId="058906B5" w14:textId="77777777" w:rsidTr="003702BB">
              <w:tc>
                <w:tcPr>
                  <w:tcW w:w="574" w:type="dxa"/>
                  <w:shd w:val="clear" w:color="auto" w:fill="auto"/>
                </w:tcPr>
                <w:p w14:paraId="4F9460CE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A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0A52A172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1F084764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1BA78AEA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  <w:rtl/>
                    </w:rPr>
                    <w:t>א</w:t>
                  </w:r>
                  <w:r w:rsidRPr="003702BB">
                    <w:rPr>
                      <w:rFonts w:ascii="Arial" w:hAnsi="Arial" w:cs="Arial"/>
                    </w:rPr>
                    <w:t>'</w:t>
                  </w:r>
                </w:p>
              </w:tc>
            </w:tr>
            <w:tr w:rsidR="000E2E3B" w:rsidRPr="003702BB" w14:paraId="34AF3176" w14:textId="77777777" w:rsidTr="003702BB">
              <w:tc>
                <w:tcPr>
                  <w:tcW w:w="574" w:type="dxa"/>
                  <w:shd w:val="clear" w:color="auto" w:fill="auto"/>
                </w:tcPr>
                <w:p w14:paraId="74D2FD1B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^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5D44ED38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384D534A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0980FE7A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  <w:rtl/>
                    </w:rPr>
                    <w:t>ב</w:t>
                  </w:r>
                  <w:r w:rsidRPr="003702BB">
                    <w:rPr>
                      <w:rFonts w:ascii="Arial" w:hAnsi="Arial" w:cs="Arial"/>
                    </w:rPr>
                    <w:t>'</w:t>
                  </w:r>
                </w:p>
              </w:tc>
            </w:tr>
            <w:tr w:rsidR="000E2E3B" w:rsidRPr="003702BB" w14:paraId="3580B543" w14:textId="77777777" w:rsidTr="003702BB">
              <w:tc>
                <w:tcPr>
                  <w:tcW w:w="574" w:type="dxa"/>
                  <w:shd w:val="clear" w:color="auto" w:fill="auto"/>
                </w:tcPr>
                <w:p w14:paraId="40095CF9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^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4240A5E2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45289862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416AB3CE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  <w:rtl/>
                    </w:rPr>
                    <w:t>ג</w:t>
                  </w:r>
                  <w:r w:rsidRPr="003702BB">
                    <w:rPr>
                      <w:rFonts w:ascii="Arial" w:hAnsi="Arial" w:cs="Arial"/>
                    </w:rPr>
                    <w:t>'</w:t>
                  </w:r>
                </w:p>
              </w:tc>
            </w:tr>
            <w:tr w:rsidR="000E2E3B" w:rsidRPr="003702BB" w14:paraId="5760202B" w14:textId="77777777" w:rsidTr="003702BB">
              <w:tc>
                <w:tcPr>
                  <w:tcW w:w="574" w:type="dxa"/>
                  <w:shd w:val="clear" w:color="auto" w:fill="auto"/>
                </w:tcPr>
                <w:p w14:paraId="25B6937F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^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684545E7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449795CB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-3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065A75A6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  <w:rtl/>
                    </w:rPr>
                    <w:t>ד</w:t>
                  </w:r>
                  <w:r w:rsidRPr="003702BB">
                    <w:rPr>
                      <w:rFonts w:ascii="Arial" w:hAnsi="Arial" w:cs="Arial"/>
                    </w:rPr>
                    <w:t>'</w:t>
                  </w:r>
                </w:p>
              </w:tc>
            </w:tr>
            <w:tr w:rsidR="000E2E3B" w:rsidRPr="003702BB" w14:paraId="3539CBF1" w14:textId="77777777" w:rsidTr="003702BB">
              <w:tc>
                <w:tcPr>
                  <w:tcW w:w="574" w:type="dxa"/>
                  <w:shd w:val="clear" w:color="auto" w:fill="auto"/>
                </w:tcPr>
                <w:p w14:paraId="1DBEFAAC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^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42A36549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800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11718254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4AA19E11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  <w:rtl/>
                    </w:rPr>
                    <w:t>ה</w:t>
                  </w:r>
                  <w:r w:rsidRPr="003702BB">
                    <w:rPr>
                      <w:rFonts w:ascii="Arial" w:hAnsi="Arial" w:cs="Arial"/>
                    </w:rPr>
                    <w:t>'</w:t>
                  </w:r>
                </w:p>
              </w:tc>
            </w:tr>
            <w:tr w:rsidR="000E2E3B" w:rsidRPr="003702BB" w14:paraId="7C0281CC" w14:textId="77777777" w:rsidTr="003702BB">
              <w:tc>
                <w:tcPr>
                  <w:tcW w:w="574" w:type="dxa"/>
                  <w:shd w:val="clear" w:color="auto" w:fill="auto"/>
                </w:tcPr>
                <w:p w14:paraId="0551A742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L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288A4620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5BB10779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3178A298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  <w:rtl/>
                    </w:rPr>
                    <w:t>ו</w:t>
                  </w:r>
                  <w:r w:rsidRPr="003702BB">
                    <w:rPr>
                      <w:rFonts w:ascii="Arial" w:hAnsi="Arial" w:cs="Arial"/>
                    </w:rPr>
                    <w:t>'</w:t>
                  </w:r>
                </w:p>
              </w:tc>
            </w:tr>
            <w:tr w:rsidR="000E2E3B" w:rsidRPr="003702BB" w14:paraId="652C6B8B" w14:textId="77777777" w:rsidTr="003702BB">
              <w:tc>
                <w:tcPr>
                  <w:tcW w:w="574" w:type="dxa"/>
                  <w:shd w:val="clear" w:color="auto" w:fill="auto"/>
                </w:tcPr>
                <w:p w14:paraId="073A747C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l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689378CF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7C8E8D24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03C98628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  <w:rtl/>
                    </w:rPr>
                  </w:pPr>
                  <w:r w:rsidRPr="003702BB">
                    <w:rPr>
                      <w:rFonts w:ascii="Arial" w:hAnsi="Arial" w:cs="Arial" w:hint="cs"/>
                      <w:rtl/>
                    </w:rPr>
                    <w:t>ז'</w:t>
                  </w:r>
                </w:p>
              </w:tc>
            </w:tr>
            <w:tr w:rsidR="000E2E3B" w:rsidRPr="003702BB" w14:paraId="5D18F856" w14:textId="77777777" w:rsidTr="003702BB">
              <w:tc>
                <w:tcPr>
                  <w:tcW w:w="574" w:type="dxa"/>
                  <w:shd w:val="clear" w:color="auto" w:fill="auto"/>
                </w:tcPr>
                <w:p w14:paraId="7426AA7B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l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0A671B9C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928" w:type="dxa"/>
                  <w:shd w:val="clear" w:color="auto" w:fill="auto"/>
                </w:tcPr>
                <w:p w14:paraId="309AEAF1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-3</w:t>
                  </w:r>
                </w:p>
              </w:tc>
              <w:tc>
                <w:tcPr>
                  <w:tcW w:w="668" w:type="dxa"/>
                  <w:shd w:val="clear" w:color="auto" w:fill="auto"/>
                </w:tcPr>
                <w:p w14:paraId="4233ED07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  <w:rtl/>
                    </w:rPr>
                  </w:pPr>
                  <w:r w:rsidRPr="003702BB">
                    <w:rPr>
                      <w:rFonts w:ascii="Arial" w:hAnsi="Arial" w:cs="Arial" w:hint="cs"/>
                      <w:rtl/>
                    </w:rPr>
                    <w:t>ח'</w:t>
                  </w:r>
                </w:p>
              </w:tc>
            </w:tr>
            <w:tr w:rsidR="000E2E3B" w:rsidRPr="003702BB" w14:paraId="4A1BC987" w14:textId="77777777" w:rsidTr="003702BB">
              <w:tc>
                <w:tcPr>
                  <w:tcW w:w="574" w:type="dxa"/>
                  <w:shd w:val="clear" w:color="auto" w:fill="auto"/>
                </w:tcPr>
                <w:p w14:paraId="21FBF06F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/>
                    </w:rPr>
                    <w:t>q</w:t>
                  </w:r>
                </w:p>
              </w:tc>
              <w:tc>
                <w:tcPr>
                  <w:tcW w:w="931" w:type="dxa"/>
                  <w:shd w:val="clear" w:color="auto" w:fill="auto"/>
                </w:tcPr>
                <w:p w14:paraId="59438918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</w:tcPr>
                <w:p w14:paraId="0EEF5575" w14:textId="77777777" w:rsidR="000E2E3B" w:rsidRPr="003702BB" w:rsidRDefault="000E2E3B" w:rsidP="003702BB">
                  <w:pPr>
                    <w:jc w:val="righ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68" w:type="dxa"/>
                  <w:shd w:val="clear" w:color="auto" w:fill="auto"/>
                </w:tcPr>
                <w:p w14:paraId="0EAE2706" w14:textId="77777777" w:rsidR="000E2E3B" w:rsidRPr="003702BB" w:rsidRDefault="000E2E3B" w:rsidP="003702BB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 w:rsidRPr="003702BB">
                    <w:rPr>
                      <w:rFonts w:ascii="Arial" w:hAnsi="Arial" w:cs="Arial" w:hint="cs"/>
                      <w:rtl/>
                    </w:rPr>
                    <w:t>ט</w:t>
                  </w:r>
                  <w:r w:rsidRPr="003702BB">
                    <w:rPr>
                      <w:rFonts w:ascii="Arial" w:hAnsi="Arial" w:cs="Arial"/>
                    </w:rPr>
                    <w:t>'</w:t>
                  </w:r>
                </w:p>
              </w:tc>
            </w:tr>
          </w:tbl>
          <w:p w14:paraId="270F0A4C" w14:textId="77777777" w:rsidR="000E2E3B" w:rsidRPr="003702BB" w:rsidRDefault="000E2E3B" w:rsidP="003702BB">
            <w:pPr>
              <w:bidi/>
              <w:jc w:val="center"/>
              <w:rPr>
                <w:rFonts w:ascii="Arial" w:hAnsi="Arial" w:cs="Arial" w:hint="cs"/>
                <w:sz w:val="26"/>
                <w:szCs w:val="26"/>
              </w:rPr>
            </w:pPr>
          </w:p>
        </w:tc>
        <w:tc>
          <w:tcPr>
            <w:tcW w:w="3471" w:type="dxa"/>
            <w:shd w:val="clear" w:color="auto" w:fill="auto"/>
          </w:tcPr>
          <w:tbl>
            <w:tblPr>
              <w:tblpPr w:leftFromText="180" w:rightFromText="180" w:vertAnchor="text" w:horzAnchor="page" w:tblpX="5775" w:tblpY="33"/>
              <w:bidiVisual/>
              <w:tblW w:w="0" w:type="auto"/>
              <w:tblLook w:val="0000" w:firstRow="0" w:lastRow="0" w:firstColumn="0" w:lastColumn="0" w:noHBand="0" w:noVBand="0"/>
            </w:tblPr>
            <w:tblGrid>
              <w:gridCol w:w="690"/>
              <w:gridCol w:w="926"/>
              <w:gridCol w:w="929"/>
              <w:gridCol w:w="590"/>
            </w:tblGrid>
            <w:tr w:rsidR="00A00E27" w14:paraId="43DE86B1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70ADFAD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rtl/>
                    </w:rPr>
                    <w:t xml:space="preserve">קלט 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33B010" w14:textId="77777777" w:rsidR="00A00E27" w:rsidRDefault="00A00E27" w:rsidP="000E2E3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s/>
                    </w:rPr>
                  </w:pPr>
                  <w:r>
                    <w:rPr>
                      <w:rFonts w:ascii="Arial" w:hAnsi="Arial" w:cs="Arial"/>
                      <w:b/>
                      <w:bCs/>
                      <w:rtl/>
                    </w:rPr>
                    <w:t>המספר השני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4F622D7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  <w:b/>
                      <w:bCs/>
                      <w:cs/>
                    </w:rPr>
                  </w:pPr>
                  <w:r>
                    <w:rPr>
                      <w:rFonts w:ascii="Arial" w:hAnsi="Arial" w:cs="Arial"/>
                      <w:b/>
                      <w:bCs/>
                      <w:rtl/>
                    </w:rPr>
                    <w:t>המספר הראשון</w:t>
                  </w:r>
                  <w:r>
                    <w:rPr>
                      <w:rFonts w:ascii="Arial" w:hAnsi="Arial" w:cs="Arial"/>
                      <w:b/>
                      <w:bCs/>
                      <w:cs/>
                    </w:rPr>
                    <w:t xml:space="preserve"> 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A36175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  <w:b/>
                      <w:bCs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rtl/>
                    </w:rPr>
                    <w:t>התו</w:t>
                  </w:r>
                </w:p>
              </w:tc>
            </w:tr>
            <w:tr w:rsidR="00A00E27" w14:paraId="49DE1D41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E20F30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 w:hint="cs"/>
                      <w:rtl/>
                    </w:rPr>
                  </w:pPr>
                  <w:r>
                    <w:rPr>
                      <w:rFonts w:ascii="Arial" w:hAnsi="Arial" w:cs="Arial"/>
                      <w:rtl/>
                    </w:rPr>
                    <w:t>א</w:t>
                  </w:r>
                  <w:r>
                    <w:rPr>
                      <w:rFonts w:ascii="Arial" w:hAnsi="Arial" w:cs="Arial"/>
                    </w:rPr>
                    <w:t>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D6D8AF0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E78059C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7C0524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</w:p>
              </w:tc>
            </w:tr>
            <w:tr w:rsidR="00A00E27" w14:paraId="2E198227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9152518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>ב</w:t>
                  </w:r>
                  <w:r>
                    <w:rPr>
                      <w:rFonts w:ascii="Arial" w:hAnsi="Arial" w:cs="Arial"/>
                    </w:rPr>
                    <w:t>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B3D0BCB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-56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FFA512D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104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08EA83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</w:p>
              </w:tc>
            </w:tr>
            <w:tr w:rsidR="00A00E27" w14:paraId="430052F3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3A2CE7D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>ג</w:t>
                  </w:r>
                  <w:r>
                    <w:rPr>
                      <w:rFonts w:ascii="Arial" w:hAnsi="Arial" w:cs="Arial"/>
                    </w:rPr>
                    <w:t>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7D84D5B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01C5B87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-9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FF7BF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</w:t>
                  </w:r>
                </w:p>
              </w:tc>
            </w:tr>
            <w:tr w:rsidR="00A00E27" w14:paraId="1F01FF15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E7B001A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>ד</w:t>
                  </w:r>
                  <w:r>
                    <w:rPr>
                      <w:rFonts w:ascii="Arial" w:hAnsi="Arial" w:cs="Arial"/>
                    </w:rPr>
                    <w:t>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BFDEC1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ED16EF4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-88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9A3C24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</w:t>
                  </w:r>
                </w:p>
              </w:tc>
            </w:tr>
            <w:tr w:rsidR="00A00E27" w14:paraId="79E15958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AA37F7A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>ה</w:t>
                  </w:r>
                  <w:r>
                    <w:rPr>
                      <w:rFonts w:ascii="Arial" w:hAnsi="Arial" w:cs="Arial"/>
                    </w:rPr>
                    <w:t>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D5E43A9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4568A28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FED941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^</w:t>
                  </w:r>
                </w:p>
              </w:tc>
            </w:tr>
            <w:tr w:rsidR="00A00E27" w14:paraId="4EFA3774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52D70CA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>ו</w:t>
                  </w:r>
                  <w:r>
                    <w:rPr>
                      <w:rFonts w:ascii="Arial" w:hAnsi="Arial" w:cs="Arial"/>
                    </w:rPr>
                    <w:t>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B4CDDE8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EE9F608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906832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^</w:t>
                  </w:r>
                </w:p>
              </w:tc>
            </w:tr>
            <w:tr w:rsidR="00A00E27" w14:paraId="0DAEF36E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02E4F8E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Arial" w:hAnsi="Arial" w:cs="Arial" w:hint="cs"/>
                      <w:rtl/>
                    </w:rPr>
                    <w:t>ז'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BAEE270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cs"/>
                      <w:rtl/>
                    </w:rPr>
                    <w:t>1024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F31B33C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cs"/>
                      <w:rtl/>
                    </w:rPr>
                    <w:t>8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B5E8C0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cs"/>
                    </w:rPr>
                    <w:t>L</w:t>
                  </w:r>
                </w:p>
              </w:tc>
            </w:tr>
            <w:tr w:rsidR="00A00E27" w14:paraId="6FBB6DE2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BBD892C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Arial" w:hAnsi="Arial" w:cs="Arial" w:hint="cs"/>
                      <w:rtl/>
                    </w:rPr>
                    <w:t>ח'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1441808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cs"/>
                      <w:rtl/>
                    </w:rPr>
                    <w:t>256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C5AA37B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cs"/>
                      <w:rtl/>
                    </w:rPr>
                    <w:t>16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3E5E7B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</w:t>
                  </w:r>
                </w:p>
              </w:tc>
            </w:tr>
            <w:tr w:rsidR="00A00E27" w14:paraId="72609E87" w14:textId="77777777" w:rsidTr="003702BB"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4736D74" w14:textId="77777777" w:rsidR="00A00E27" w:rsidRDefault="00A00E27" w:rsidP="00A00E27">
                  <w:pPr>
                    <w:bidi/>
                    <w:snapToGrid w:val="0"/>
                    <w:rPr>
                      <w:rFonts w:ascii="Arial" w:hAnsi="Arial" w:cs="Arial" w:hint="cs"/>
                      <w:rtl/>
                    </w:rPr>
                  </w:pPr>
                  <w:r>
                    <w:rPr>
                      <w:rFonts w:ascii="Arial" w:hAnsi="Arial" w:cs="Arial" w:hint="cs"/>
                      <w:rtl/>
                    </w:rPr>
                    <w:t>ט'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B3ABE0D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  <w:rtl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799DA6D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  <w:rtl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D8267" w14:textId="77777777" w:rsidR="00A00E27" w:rsidRDefault="00A00E27" w:rsidP="00A00E27">
                  <w:pPr>
                    <w:snapToGrid w:val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cs"/>
                    </w:rPr>
                    <w:t>Q</w:t>
                  </w:r>
                </w:p>
              </w:tc>
            </w:tr>
          </w:tbl>
          <w:p w14:paraId="7FAE9D92" w14:textId="77777777" w:rsidR="00537029" w:rsidRPr="003702BB" w:rsidRDefault="00537029" w:rsidP="003702B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892583" w14:textId="77777777" w:rsidR="00C814C0" w:rsidRDefault="00C814C0">
      <w:pPr>
        <w:jc w:val="right"/>
        <w:rPr>
          <w:rFonts w:ascii="Arial" w:hAnsi="Arial" w:cs="Arial" w:hint="cs"/>
          <w:sz w:val="28"/>
          <w:szCs w:val="28"/>
          <w:rtl/>
        </w:rPr>
      </w:pPr>
    </w:p>
    <w:p w14:paraId="5870F38C" w14:textId="77777777" w:rsidR="00D347F3" w:rsidRDefault="00D347F3">
      <w:pPr>
        <w:jc w:val="right"/>
        <w:rPr>
          <w:rFonts w:ascii="Arial" w:hAnsi="Arial" w:cs="Arial"/>
          <w:sz w:val="28"/>
          <w:szCs w:val="28"/>
        </w:rPr>
      </w:pPr>
    </w:p>
    <w:p w14:paraId="003C1D80" w14:textId="56778D12" w:rsidR="00051DB7" w:rsidRPr="00B075D5" w:rsidRDefault="008F2173" w:rsidP="00D537AE">
      <w:pPr>
        <w:ind w:left="5040"/>
        <w:jc w:val="right"/>
        <w:rPr>
          <w:rFonts w:ascii="Arial" w:hAnsi="Arial" w:cs="Arial"/>
          <w:sz w:val="26"/>
          <w:szCs w:val="26"/>
        </w:rPr>
      </w:pPr>
      <w:bookmarkStart w:id="1" w:name="OLE_LINK8"/>
      <w:bookmarkStart w:id="2" w:name="OLE_LINK7"/>
      <w:r w:rsidRPr="00B075D5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CB36228" wp14:editId="5707849E">
            <wp:simplePos x="0" y="0"/>
            <wp:positionH relativeFrom="column">
              <wp:posOffset>-320675</wp:posOffset>
            </wp:positionH>
            <wp:positionV relativeFrom="paragraph">
              <wp:posOffset>265430</wp:posOffset>
            </wp:positionV>
            <wp:extent cx="6728460" cy="3870325"/>
            <wp:effectExtent l="0" t="0" r="0" b="0"/>
            <wp:wrapTight wrapText="bothSides">
              <wp:wrapPolygon edited="0">
                <wp:start x="0" y="0"/>
                <wp:lineTo x="0" y="21476"/>
                <wp:lineTo x="21527" y="21476"/>
                <wp:lineTo x="21527" y="0"/>
                <wp:lineTo x="0" y="0"/>
              </wp:wrapPolygon>
            </wp:wrapTight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7AE" w:rsidRPr="00B075D5">
        <w:rPr>
          <w:rFonts w:ascii="Arial" w:hAnsi="Arial" w:cs="Arial" w:hint="cs"/>
          <w:sz w:val="26"/>
          <w:szCs w:val="26"/>
          <w:rtl/>
        </w:rPr>
        <w:t>דוגמא</w:t>
      </w:r>
      <w:r w:rsidR="002F5887" w:rsidRPr="00B075D5">
        <w:rPr>
          <w:rFonts w:ascii="Arial" w:hAnsi="Arial" w:cs="Arial" w:hint="cs"/>
          <w:sz w:val="26"/>
          <w:szCs w:val="26"/>
          <w:rtl/>
        </w:rPr>
        <w:t>ות</w:t>
      </w:r>
      <w:r w:rsidR="00D537AE" w:rsidRPr="00B075D5">
        <w:rPr>
          <w:rFonts w:ascii="Arial" w:hAnsi="Arial" w:cs="Arial" w:hint="cs"/>
          <w:sz w:val="26"/>
          <w:szCs w:val="26"/>
          <w:rtl/>
        </w:rPr>
        <w:t xml:space="preserve"> לפלט</w:t>
      </w:r>
      <w:r w:rsidR="002F5887" w:rsidRPr="00B075D5">
        <w:rPr>
          <w:rFonts w:ascii="Arial" w:hAnsi="Arial" w:cs="Arial" w:hint="cs"/>
          <w:sz w:val="26"/>
          <w:szCs w:val="26"/>
          <w:rtl/>
        </w:rPr>
        <w:t>ים</w:t>
      </w:r>
      <w:r w:rsidR="00D537AE" w:rsidRPr="00B075D5">
        <w:rPr>
          <w:rFonts w:ascii="Arial" w:hAnsi="Arial" w:cs="Arial" w:hint="cs"/>
          <w:sz w:val="26"/>
          <w:szCs w:val="26"/>
          <w:rtl/>
        </w:rPr>
        <w:t>:</w:t>
      </w:r>
    </w:p>
    <w:p w14:paraId="1D447099" w14:textId="77777777" w:rsidR="002F5887" w:rsidRDefault="002F5887" w:rsidP="00D537AE">
      <w:pPr>
        <w:ind w:left="5040"/>
        <w:jc w:val="right"/>
        <w:rPr>
          <w:rFonts w:ascii="Arial" w:hAnsi="Arial" w:cs="Arial" w:hint="cs"/>
          <w:sz w:val="28"/>
          <w:szCs w:val="28"/>
          <w:rtl/>
        </w:rPr>
      </w:pPr>
    </w:p>
    <w:p w14:paraId="65A060CB" w14:textId="77777777" w:rsidR="002F5887" w:rsidRDefault="002F5887" w:rsidP="00D537AE">
      <w:pPr>
        <w:ind w:left="5040"/>
        <w:jc w:val="right"/>
        <w:rPr>
          <w:rFonts w:ascii="Arial" w:hAnsi="Arial" w:cs="Arial" w:hint="cs"/>
          <w:sz w:val="28"/>
          <w:szCs w:val="28"/>
          <w:rtl/>
        </w:rPr>
      </w:pPr>
    </w:p>
    <w:p w14:paraId="54AE3159" w14:textId="0173DD3D" w:rsidR="002F5887" w:rsidRDefault="008F2173" w:rsidP="00D537AE">
      <w:pPr>
        <w:ind w:left="5040"/>
        <w:jc w:val="right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58C944D0" wp14:editId="3B748DE2">
            <wp:simplePos x="0" y="0"/>
            <wp:positionH relativeFrom="column">
              <wp:posOffset>-123190</wp:posOffset>
            </wp:positionH>
            <wp:positionV relativeFrom="paragraph">
              <wp:posOffset>55245</wp:posOffset>
            </wp:positionV>
            <wp:extent cx="6461760" cy="4117975"/>
            <wp:effectExtent l="0" t="0" r="0" b="0"/>
            <wp:wrapTight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808DC" w14:textId="77777777" w:rsidR="00C814C0" w:rsidRPr="00B075D5" w:rsidRDefault="00C814C0" w:rsidP="00B075D5">
      <w:pPr>
        <w:bidi/>
        <w:jc w:val="right"/>
        <w:rPr>
          <w:rFonts w:hint="cs"/>
          <w:sz w:val="26"/>
          <w:szCs w:val="26"/>
          <w:rtl/>
        </w:rPr>
      </w:pPr>
      <w:r w:rsidRPr="00B075D5">
        <w:rPr>
          <w:rFonts w:ascii="Arial" w:hAnsi="Arial" w:cs="Arial"/>
          <w:sz w:val="26"/>
          <w:szCs w:val="26"/>
          <w:rtl/>
        </w:rPr>
        <w:t>בהצלחה, צוות הקורס</w:t>
      </w:r>
      <w:bookmarkEnd w:id="1"/>
      <w:bookmarkEnd w:id="2"/>
    </w:p>
    <w:sectPr w:rsidR="00C814C0" w:rsidRPr="00B075D5" w:rsidSect="00033D64">
      <w:headerReference w:type="default" r:id="rId19"/>
      <w:footerReference w:type="default" r:id="rId20"/>
      <w:pgSz w:w="12240" w:h="15840"/>
      <w:pgMar w:top="1080" w:right="810" w:bottom="810" w:left="1260" w:header="450" w:footer="5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BB3D6" w14:textId="77777777" w:rsidR="003702BB" w:rsidRDefault="003702BB">
      <w:r>
        <w:separator/>
      </w:r>
    </w:p>
  </w:endnote>
  <w:endnote w:type="continuationSeparator" w:id="0">
    <w:p w14:paraId="6E072EF3" w14:textId="77777777" w:rsidR="003702BB" w:rsidRDefault="0037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AC112" w14:textId="77777777" w:rsidR="00C814C0" w:rsidRDefault="00C814C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46704D">
      <w:rPr>
        <w:noProof/>
      </w:rPr>
      <w:t>3</w:t>
    </w:r>
    <w:r>
      <w:fldChar w:fldCharType="end"/>
    </w:r>
  </w:p>
  <w:p w14:paraId="449DC03B" w14:textId="77777777" w:rsidR="00C814C0" w:rsidRDefault="00C81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1C6D0" w14:textId="77777777" w:rsidR="003702BB" w:rsidRDefault="003702BB">
      <w:r>
        <w:separator/>
      </w:r>
    </w:p>
  </w:footnote>
  <w:footnote w:type="continuationSeparator" w:id="0">
    <w:p w14:paraId="5685342C" w14:textId="77777777" w:rsidR="003702BB" w:rsidRDefault="0037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2F416" w14:textId="77777777" w:rsidR="00C814C0" w:rsidRPr="00B43A6D" w:rsidRDefault="00C814C0" w:rsidP="00033D64">
    <w:pPr>
      <w:pStyle w:val="Header"/>
      <w:tabs>
        <w:tab w:val="clear" w:pos="4320"/>
        <w:tab w:val="clear" w:pos="8640"/>
      </w:tabs>
      <w:bidi/>
      <w:rPr>
        <w:rtl/>
      </w:rPr>
    </w:pPr>
    <w:r w:rsidRPr="00B43A6D">
      <w:rPr>
        <w:rtl/>
      </w:rPr>
      <w:t>מכללת אורט בראודה</w:t>
    </w:r>
    <w:r w:rsidR="00B43A6D" w:rsidRPr="00B43A6D">
      <w:rPr>
        <w:rFonts w:hint="cs"/>
        <w:rtl/>
      </w:rPr>
      <w:t xml:space="preserve">, </w:t>
    </w:r>
    <w:r w:rsidRPr="00B43A6D">
      <w:rPr>
        <w:rtl/>
      </w:rPr>
      <w:t>המחלקה להנדסת תכנה</w:t>
    </w:r>
    <w:r w:rsidR="00B43A6D">
      <w:rPr>
        <w:rtl/>
      </w:rPr>
      <w:tab/>
    </w:r>
    <w:r w:rsidR="00033D64">
      <w:rPr>
        <w:rtl/>
      </w:rPr>
      <w:tab/>
    </w:r>
    <w:r w:rsidR="00B43A6D" w:rsidRPr="00B43A6D">
      <w:rPr>
        <w:rtl/>
      </w:rPr>
      <w:tab/>
    </w:r>
    <w:r w:rsidR="00033D64">
      <w:rPr>
        <w:rFonts w:hint="cs"/>
        <w:rtl/>
      </w:rPr>
      <w:t xml:space="preserve">     </w:t>
    </w:r>
    <w:fldSimple w:instr=" FILENAME   \* MERGEFORMAT ">
      <w:r w:rsidR="00B43A6D" w:rsidRPr="00B43A6D">
        <w:rPr>
          <w:noProof/>
        </w:rPr>
        <w:t>Lab_05_Loops_and_Switch_Ver_02.docx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FA5597A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</w:abstractNum>
  <w:abstractNum w:abstractNumId="4" w15:restartNumberingAfterBreak="0">
    <w:nsid w:val="18D30C39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</w:abstractNum>
  <w:abstractNum w:abstractNumId="5" w15:restartNumberingAfterBreak="0">
    <w:nsid w:val="1A7944E9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35EE1F4B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</w:abstractNum>
  <w:abstractNum w:abstractNumId="7" w15:restartNumberingAfterBreak="0">
    <w:nsid w:val="550571B8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</w:abstractNum>
  <w:abstractNum w:abstractNumId="8" w15:restartNumberingAfterBreak="0">
    <w:nsid w:val="569714B0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</w:abstractNum>
  <w:abstractNum w:abstractNumId="9" w15:restartNumberingAfterBreak="0">
    <w:nsid w:val="58782BD4"/>
    <w:multiLevelType w:val="hybridMultilevel"/>
    <w:tmpl w:val="2F70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6"/>
    <w:rsid w:val="00033D64"/>
    <w:rsid w:val="00051DB7"/>
    <w:rsid w:val="00055605"/>
    <w:rsid w:val="00071A2F"/>
    <w:rsid w:val="000856F2"/>
    <w:rsid w:val="000E2E3B"/>
    <w:rsid w:val="00150780"/>
    <w:rsid w:val="00176F02"/>
    <w:rsid w:val="001F53FB"/>
    <w:rsid w:val="002C328A"/>
    <w:rsid w:val="002F5887"/>
    <w:rsid w:val="003702BB"/>
    <w:rsid w:val="003A38F0"/>
    <w:rsid w:val="003C2A5D"/>
    <w:rsid w:val="00435DFC"/>
    <w:rsid w:val="0046704D"/>
    <w:rsid w:val="00476E3F"/>
    <w:rsid w:val="004D1765"/>
    <w:rsid w:val="004F0429"/>
    <w:rsid w:val="004F70E9"/>
    <w:rsid w:val="00537029"/>
    <w:rsid w:val="005E763F"/>
    <w:rsid w:val="0067534B"/>
    <w:rsid w:val="006A0896"/>
    <w:rsid w:val="006A56F2"/>
    <w:rsid w:val="006C4D33"/>
    <w:rsid w:val="006D33B0"/>
    <w:rsid w:val="006F1535"/>
    <w:rsid w:val="00703935"/>
    <w:rsid w:val="00791706"/>
    <w:rsid w:val="007A07A1"/>
    <w:rsid w:val="00886D2E"/>
    <w:rsid w:val="008D09B9"/>
    <w:rsid w:val="008F2173"/>
    <w:rsid w:val="009050F1"/>
    <w:rsid w:val="00964608"/>
    <w:rsid w:val="009A3958"/>
    <w:rsid w:val="009A3A35"/>
    <w:rsid w:val="00A00E27"/>
    <w:rsid w:val="00A70D58"/>
    <w:rsid w:val="00A9470E"/>
    <w:rsid w:val="00AB2600"/>
    <w:rsid w:val="00AC1559"/>
    <w:rsid w:val="00B075D5"/>
    <w:rsid w:val="00B21F52"/>
    <w:rsid w:val="00B43A6D"/>
    <w:rsid w:val="00B81D23"/>
    <w:rsid w:val="00B86F2F"/>
    <w:rsid w:val="00BB22C0"/>
    <w:rsid w:val="00BB4AC3"/>
    <w:rsid w:val="00C814C0"/>
    <w:rsid w:val="00CE3A0D"/>
    <w:rsid w:val="00D347F3"/>
    <w:rsid w:val="00D537AE"/>
    <w:rsid w:val="00E207C7"/>
    <w:rsid w:val="00E31291"/>
    <w:rsid w:val="00E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6E77F52C"/>
  <w15:chartTrackingRefBased/>
  <w15:docId w15:val="{EC3273F9-3CF4-41A6-BD85-500BC24F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he-IL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sz w:val="24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b/>
      <w:bCs/>
      <w:sz w:val="28"/>
      <w:szCs w:val="28"/>
    </w:rPr>
  </w:style>
  <w:style w:type="character" w:styleId="DefaultParagraphFont0">
    <w:name w:val="Default Paragraph Font"/>
  </w:style>
  <w:style w:type="character" w:customStyle="1" w:styleId="FooterChar">
    <w:name w:val="Footer Char"/>
    <w:rPr>
      <w:sz w:val="24"/>
      <w:szCs w:val="24"/>
    </w:rPr>
  </w:style>
  <w:style w:type="paragraph" w:customStyle="1" w:styleId="a">
    <w:name w:val="כותרת"/>
    <w:basedOn w:val="Normal"/>
    <w:next w:val="BodyText"/>
    <w:pPr>
      <w:keepNext/>
      <w:spacing w:before="240" w:after="120"/>
    </w:pPr>
    <w:rPr>
      <w:rFonts w:ascii="Arial" w:eastAsia="Microsoft YaHe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a0">
    <w:name w:val="כתובית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a1">
    <w:name w:val="מפתחות"/>
    <w:basedOn w:val="Normal"/>
    <w:pPr>
      <w:suppressLineNumbers/>
    </w:pPr>
    <w:rPr>
      <w:rFonts w:cs="Tahoma"/>
    </w:rPr>
  </w:style>
  <w:style w:type="paragraph" w:customStyle="1" w:styleId="NormalPar">
    <w:name w:val="NormalPar"/>
    <w:pPr>
      <w:suppressAutoHyphens/>
      <w:autoSpaceDE w:val="0"/>
      <w:bidi/>
    </w:pPr>
    <w:rPr>
      <w:rFonts w:ascii="Courier" w:eastAsia="Arial" w:hAnsi="Courier" w:cs="David"/>
      <w:sz w:val="24"/>
      <w:szCs w:val="24"/>
      <w:lang w:eastAsia="he-I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a2">
    <w:name w:val="תוכן טבלה"/>
    <w:basedOn w:val="Normal"/>
    <w:pPr>
      <w:suppressLineNumbers/>
    </w:pPr>
  </w:style>
  <w:style w:type="paragraph" w:customStyle="1" w:styleId="a3">
    <w:name w:val="כותרת טבלה"/>
    <w:basedOn w:val="a2"/>
    <w:pPr>
      <w:jc w:val="center"/>
    </w:pPr>
    <w:rPr>
      <w:b/>
      <w:bCs/>
    </w:rPr>
  </w:style>
  <w:style w:type="paragraph" w:customStyle="1" w:styleId="a4">
    <w:name w:val="תוכן מסגרת"/>
    <w:basedOn w:val="BodyText"/>
  </w:style>
  <w:style w:type="table" w:styleId="TableGrid">
    <w:name w:val="Table Grid"/>
    <w:basedOn w:val="TableNormal"/>
    <w:uiPriority w:val="59"/>
    <w:rsid w:val="0053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שאלה 1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שאלה 1</dc:title>
  <dc:subject/>
  <dc:creator>Mira</dc:creator>
  <cp:keywords/>
  <cp:lastModifiedBy>Gidi</cp:lastModifiedBy>
  <cp:revision>2</cp:revision>
  <cp:lastPrinted>1601-01-01T00:00:00Z</cp:lastPrinted>
  <dcterms:created xsi:type="dcterms:W3CDTF">2019-04-18T06:32:00Z</dcterms:created>
  <dcterms:modified xsi:type="dcterms:W3CDTF">2019-04-18T06:32:00Z</dcterms:modified>
</cp:coreProperties>
</file>